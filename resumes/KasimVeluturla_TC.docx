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CE" w:rsidRPr="008E2337" w:rsidRDefault="008A62CE" w:rsidP="008E2337">
      <w:pPr>
        <w:jc w:val="both"/>
        <w:rPr>
          <w:rFonts w:ascii="Verdana" w:eastAsia="Arial" w:hAnsi="Verdana"/>
          <w:color w:val="0000FF"/>
          <w:sz w:val="22"/>
          <w:szCs w:val="22"/>
          <w:u w:val="single"/>
        </w:rPr>
      </w:pPr>
      <w:bookmarkStart w:id="0" w:name="_GoBack"/>
      <w:bookmarkEnd w:id="0"/>
    </w:p>
    <w:p w:rsidR="008A62CE" w:rsidRPr="008E2337" w:rsidRDefault="008A62CE" w:rsidP="008E2337">
      <w:pPr>
        <w:pStyle w:val="Heading2"/>
        <w:tabs>
          <w:tab w:val="left" w:pos="0"/>
        </w:tabs>
        <w:jc w:val="both"/>
        <w:rPr>
          <w:rFonts w:ascii="Verdana" w:hAnsi="Verdana" w:cs="Times New Roman"/>
          <w:sz w:val="22"/>
          <w:szCs w:val="22"/>
          <w:u w:val="single"/>
        </w:rPr>
      </w:pPr>
      <w:r w:rsidRPr="008E2337">
        <w:rPr>
          <w:rFonts w:ascii="Verdana" w:hAnsi="Verdana" w:cs="Times New Roman"/>
          <w:sz w:val="22"/>
          <w:szCs w:val="22"/>
          <w:u w:val="single"/>
        </w:rPr>
        <w:t>PROFESSIONAL SUMMARY</w:t>
      </w:r>
    </w:p>
    <w:p w:rsidR="008A62CE" w:rsidRPr="008E2337" w:rsidRDefault="008A62CE" w:rsidP="008E2337">
      <w:pPr>
        <w:jc w:val="both"/>
        <w:rPr>
          <w:rFonts w:ascii="Verdana" w:hAnsi="Verdana"/>
          <w:sz w:val="22"/>
          <w:szCs w:val="22"/>
          <w:u w:val="single"/>
        </w:rPr>
      </w:pPr>
    </w:p>
    <w:p w:rsidR="008A62CE" w:rsidRDefault="008A62CE" w:rsidP="008C6247">
      <w:pPr>
        <w:numPr>
          <w:ilvl w:val="0"/>
          <w:numId w:val="16"/>
        </w:numPr>
        <w:suppressAutoHyphens w:val="0"/>
        <w:jc w:val="both"/>
        <w:rPr>
          <w:rFonts w:ascii="Verdana" w:eastAsia="Arial" w:hAnsi="Verdana"/>
          <w:sz w:val="20"/>
          <w:szCs w:val="20"/>
        </w:rPr>
      </w:pPr>
      <w:r w:rsidRPr="007143BB">
        <w:rPr>
          <w:rFonts w:ascii="Verdana" w:eastAsia="Arial" w:hAnsi="Verdana"/>
          <w:sz w:val="20"/>
          <w:szCs w:val="20"/>
        </w:rPr>
        <w:t xml:space="preserve">Currently engaged as </w:t>
      </w:r>
      <w:r w:rsidR="007143BB">
        <w:rPr>
          <w:rFonts w:ascii="Verdana" w:eastAsia="Arial" w:hAnsi="Verdana"/>
          <w:sz w:val="20"/>
          <w:szCs w:val="20"/>
        </w:rPr>
        <w:t xml:space="preserve">Technical Consultant </w:t>
      </w:r>
      <w:r w:rsidR="00970055">
        <w:rPr>
          <w:rFonts w:ascii="Verdana" w:eastAsia="Arial" w:hAnsi="Verdana"/>
          <w:sz w:val="20"/>
          <w:szCs w:val="20"/>
        </w:rPr>
        <w:t>in</w:t>
      </w:r>
      <w:r w:rsidR="007143BB">
        <w:rPr>
          <w:rFonts w:ascii="Verdana" w:eastAsia="Arial" w:hAnsi="Verdana"/>
          <w:sz w:val="20"/>
          <w:szCs w:val="20"/>
        </w:rPr>
        <w:t xml:space="preserve"> Perficient India</w:t>
      </w:r>
      <w:r w:rsidR="00C931FA">
        <w:rPr>
          <w:rFonts w:ascii="Verdana" w:eastAsia="Arial" w:hAnsi="Verdana"/>
          <w:sz w:val="20"/>
          <w:szCs w:val="20"/>
        </w:rPr>
        <w:t xml:space="preserve"> Pvt Ltd</w:t>
      </w:r>
      <w:r w:rsidRPr="007143BB">
        <w:rPr>
          <w:rFonts w:ascii="Verdana" w:eastAsia="Arial" w:hAnsi="Verdana"/>
          <w:sz w:val="20"/>
          <w:szCs w:val="20"/>
        </w:rPr>
        <w:t>.</w:t>
      </w:r>
    </w:p>
    <w:p w:rsidR="00D30BEC" w:rsidRDefault="00C931FA" w:rsidP="008C6247">
      <w:pPr>
        <w:pStyle w:val="ListParagraph"/>
        <w:numPr>
          <w:ilvl w:val="0"/>
          <w:numId w:val="16"/>
        </w:numPr>
        <w:autoSpaceDN w:val="0"/>
        <w:contextualSpacing/>
        <w:jc w:val="both"/>
        <w:rPr>
          <w:rFonts w:ascii="Calibri" w:eastAsia="Arial" w:hAnsi="Calibri"/>
          <w:sz w:val="22"/>
          <w:szCs w:val="22"/>
        </w:rPr>
      </w:pPr>
      <w:r>
        <w:rPr>
          <w:rFonts w:ascii="Calibri" w:eastAsia="Arial" w:hAnsi="Calibri"/>
          <w:sz w:val="22"/>
          <w:szCs w:val="22"/>
        </w:rPr>
        <w:t xml:space="preserve">Having 4+ years of experience </w:t>
      </w:r>
      <w:r w:rsidR="00D30BEC">
        <w:rPr>
          <w:rFonts w:ascii="Calibri" w:eastAsia="Arial" w:hAnsi="Calibri"/>
          <w:sz w:val="22"/>
          <w:szCs w:val="22"/>
        </w:rPr>
        <w:t xml:space="preserve">with multiple IBM middleware technologies like </w:t>
      </w:r>
      <w:r w:rsidR="00AA4B37">
        <w:rPr>
          <w:rFonts w:ascii="Calibri" w:eastAsia="Arial" w:hAnsi="Calibri"/>
          <w:sz w:val="22"/>
          <w:szCs w:val="22"/>
        </w:rPr>
        <w:t xml:space="preserve">IBM BPM, </w:t>
      </w:r>
      <w:r w:rsidR="00D30BEC">
        <w:rPr>
          <w:rFonts w:ascii="Calibri" w:eastAsia="Arial" w:hAnsi="Calibri"/>
          <w:sz w:val="22"/>
          <w:szCs w:val="22"/>
        </w:rPr>
        <w:t xml:space="preserve">Data Power XI50, WebSphere Transformation Extender, Message Broker and Message Queues. </w:t>
      </w:r>
    </w:p>
    <w:p w:rsidR="00D30BEC" w:rsidRDefault="00D30BEC" w:rsidP="008C6247">
      <w:pPr>
        <w:pStyle w:val="ListParagraph"/>
        <w:numPr>
          <w:ilvl w:val="0"/>
          <w:numId w:val="16"/>
        </w:numPr>
        <w:autoSpaceDN w:val="0"/>
        <w:contextualSpacing/>
        <w:jc w:val="both"/>
        <w:rPr>
          <w:rFonts w:ascii="Calibri" w:eastAsia="Arial" w:hAnsi="Calibri"/>
          <w:sz w:val="22"/>
          <w:szCs w:val="22"/>
        </w:rPr>
      </w:pPr>
      <w:r>
        <w:rPr>
          <w:rFonts w:ascii="Calibri" w:eastAsia="Arial" w:hAnsi="Calibri"/>
          <w:sz w:val="22"/>
          <w:szCs w:val="22"/>
        </w:rPr>
        <w:t>Experience on Data Power services like Web Service Proxy (WSP), XML Firewall and Multi Protocol Gateway (MPG).</w:t>
      </w:r>
    </w:p>
    <w:p w:rsidR="00D30BEC" w:rsidRDefault="00D30BEC" w:rsidP="008C6247">
      <w:pPr>
        <w:pStyle w:val="ListParagraph"/>
        <w:numPr>
          <w:ilvl w:val="0"/>
          <w:numId w:val="16"/>
        </w:numPr>
        <w:autoSpaceDN w:val="0"/>
        <w:contextualSpacing/>
        <w:jc w:val="both"/>
        <w:rPr>
          <w:rFonts w:ascii="Calibri" w:eastAsia="Arial" w:hAnsi="Calibri"/>
          <w:sz w:val="22"/>
          <w:szCs w:val="22"/>
        </w:rPr>
      </w:pPr>
      <w:r>
        <w:rPr>
          <w:rFonts w:ascii="Calibri" w:eastAsia="Arial" w:hAnsi="Calibri"/>
          <w:sz w:val="22"/>
          <w:szCs w:val="22"/>
        </w:rPr>
        <w:t xml:space="preserve">Experience on writing XSLT code to transform the </w:t>
      </w:r>
      <w:r w:rsidR="00C34C8D">
        <w:rPr>
          <w:rFonts w:ascii="Calibri" w:eastAsia="Arial" w:hAnsi="Calibri"/>
          <w:sz w:val="22"/>
          <w:szCs w:val="22"/>
        </w:rPr>
        <w:t xml:space="preserve">XML </w:t>
      </w:r>
      <w:r>
        <w:rPr>
          <w:rFonts w:ascii="Calibri" w:eastAsia="Arial" w:hAnsi="Calibri"/>
          <w:sz w:val="22"/>
          <w:szCs w:val="22"/>
        </w:rPr>
        <w:t>messages.</w:t>
      </w:r>
    </w:p>
    <w:p w:rsidR="00D30BEC" w:rsidRDefault="00D30BEC" w:rsidP="008C6247">
      <w:pPr>
        <w:pStyle w:val="ListParagraph"/>
        <w:numPr>
          <w:ilvl w:val="0"/>
          <w:numId w:val="16"/>
        </w:numPr>
        <w:autoSpaceDN w:val="0"/>
        <w:contextualSpacing/>
        <w:jc w:val="both"/>
        <w:rPr>
          <w:rFonts w:ascii="Calibri" w:eastAsia="Arial" w:hAnsi="Calibri"/>
          <w:sz w:val="22"/>
          <w:szCs w:val="22"/>
        </w:rPr>
      </w:pPr>
      <w:r>
        <w:rPr>
          <w:rFonts w:ascii="Calibri" w:eastAsia="Arial" w:hAnsi="Calibri"/>
          <w:sz w:val="22"/>
          <w:szCs w:val="22"/>
        </w:rPr>
        <w:t xml:space="preserve">Strong knowledge </w:t>
      </w:r>
      <w:r w:rsidR="0049219A">
        <w:rPr>
          <w:rFonts w:ascii="Calibri" w:eastAsia="Arial" w:hAnsi="Calibri"/>
          <w:sz w:val="22"/>
          <w:szCs w:val="22"/>
        </w:rPr>
        <w:t xml:space="preserve">and working experience </w:t>
      </w:r>
      <w:r>
        <w:rPr>
          <w:rFonts w:ascii="Calibri" w:eastAsia="Arial" w:hAnsi="Calibri"/>
          <w:sz w:val="22"/>
          <w:szCs w:val="22"/>
        </w:rPr>
        <w:t>on WSDL’s, XSD’s and XML files.</w:t>
      </w:r>
    </w:p>
    <w:p w:rsidR="00D30BEC" w:rsidRDefault="00D30BEC" w:rsidP="008C6247">
      <w:pPr>
        <w:pStyle w:val="ListParagraph"/>
        <w:numPr>
          <w:ilvl w:val="0"/>
          <w:numId w:val="16"/>
        </w:numPr>
        <w:autoSpaceDN w:val="0"/>
        <w:contextualSpacing/>
        <w:jc w:val="both"/>
        <w:rPr>
          <w:rFonts w:ascii="Calibri" w:eastAsia="Arial" w:hAnsi="Calibri"/>
          <w:sz w:val="22"/>
          <w:szCs w:val="22"/>
        </w:rPr>
      </w:pPr>
      <w:r>
        <w:rPr>
          <w:rFonts w:ascii="Calibri" w:eastAsia="Arial" w:hAnsi="Calibri"/>
          <w:sz w:val="22"/>
          <w:szCs w:val="22"/>
        </w:rPr>
        <w:t xml:space="preserve">Experience on uploading the WSDL’s and Schemas to IBM Web Service Registry and </w:t>
      </w:r>
      <w:r w:rsidRPr="00D30BEC">
        <w:rPr>
          <w:rFonts w:ascii="Calibri" w:eastAsia="Arial" w:hAnsi="Calibri"/>
          <w:sz w:val="22"/>
          <w:szCs w:val="22"/>
        </w:rPr>
        <w:t>Repository (WSRR).</w:t>
      </w:r>
    </w:p>
    <w:p w:rsidR="00414174" w:rsidRDefault="00800EC0" w:rsidP="008C6247">
      <w:pPr>
        <w:pStyle w:val="ListParagraph"/>
        <w:numPr>
          <w:ilvl w:val="0"/>
          <w:numId w:val="16"/>
        </w:numPr>
        <w:autoSpaceDN w:val="0"/>
        <w:contextualSpacing/>
        <w:jc w:val="both"/>
        <w:rPr>
          <w:rFonts w:ascii="Calibri" w:eastAsia="Arial" w:hAnsi="Calibri"/>
          <w:sz w:val="22"/>
          <w:szCs w:val="22"/>
        </w:rPr>
      </w:pPr>
      <w:r w:rsidRPr="00800EC0">
        <w:rPr>
          <w:rFonts w:ascii="Calibri" w:eastAsia="Arial" w:hAnsi="Calibri"/>
          <w:sz w:val="22"/>
          <w:szCs w:val="22"/>
        </w:rPr>
        <w:t>Experience on validating and transforming messages from one f</w:t>
      </w:r>
      <w:r>
        <w:rPr>
          <w:rFonts w:ascii="Calibri" w:eastAsia="Arial" w:hAnsi="Calibri"/>
          <w:sz w:val="22"/>
          <w:szCs w:val="22"/>
        </w:rPr>
        <w:t xml:space="preserve">orm to other using WTX tool. </w:t>
      </w:r>
    </w:p>
    <w:p w:rsidR="00D30BEC" w:rsidRDefault="00D30BEC" w:rsidP="008C6247">
      <w:pPr>
        <w:pStyle w:val="ListParagraph"/>
        <w:numPr>
          <w:ilvl w:val="0"/>
          <w:numId w:val="16"/>
        </w:numPr>
        <w:autoSpaceDN w:val="0"/>
        <w:contextualSpacing/>
        <w:jc w:val="both"/>
        <w:rPr>
          <w:rFonts w:ascii="Calibri" w:eastAsia="Arial" w:hAnsi="Calibri"/>
          <w:sz w:val="22"/>
          <w:szCs w:val="22"/>
        </w:rPr>
      </w:pPr>
      <w:r w:rsidRPr="00800EC0">
        <w:rPr>
          <w:rFonts w:ascii="Calibri" w:eastAsia="Arial" w:hAnsi="Calibri"/>
          <w:sz w:val="22"/>
          <w:szCs w:val="22"/>
        </w:rPr>
        <w:t>Experience with different proprietary formats for Banking and HealthCare like SWIFT and HIPAA, EDI ANSI X12 and XML Messages.</w:t>
      </w:r>
    </w:p>
    <w:p w:rsidR="0056725C" w:rsidRPr="0056725C" w:rsidRDefault="0056725C" w:rsidP="0056725C">
      <w:pPr>
        <w:pStyle w:val="ListParagraph"/>
        <w:numPr>
          <w:ilvl w:val="0"/>
          <w:numId w:val="16"/>
        </w:numPr>
        <w:autoSpaceDN w:val="0"/>
        <w:contextualSpacing/>
        <w:jc w:val="both"/>
        <w:rPr>
          <w:rFonts w:ascii="Calibri" w:eastAsia="Arial" w:hAnsi="Calibri"/>
          <w:sz w:val="22"/>
          <w:szCs w:val="22"/>
        </w:rPr>
      </w:pPr>
      <w:r>
        <w:rPr>
          <w:rFonts w:ascii="Calibri" w:eastAsia="Arial" w:hAnsi="Calibri"/>
          <w:sz w:val="22"/>
          <w:szCs w:val="22"/>
        </w:rPr>
        <w:t>Strong knowledge on SOA, ESB and Web Services.</w:t>
      </w:r>
    </w:p>
    <w:p w:rsidR="00800EC0" w:rsidRPr="00800EC0" w:rsidRDefault="00800EC0" w:rsidP="00800EC0">
      <w:pPr>
        <w:pStyle w:val="ListParagraph"/>
        <w:numPr>
          <w:ilvl w:val="0"/>
          <w:numId w:val="16"/>
        </w:numPr>
        <w:autoSpaceDN w:val="0"/>
        <w:contextualSpacing/>
        <w:jc w:val="both"/>
        <w:rPr>
          <w:rFonts w:ascii="Calibri" w:eastAsia="Arial" w:hAnsi="Calibri"/>
          <w:sz w:val="22"/>
          <w:szCs w:val="22"/>
        </w:rPr>
      </w:pPr>
      <w:r>
        <w:rPr>
          <w:rFonts w:ascii="Calibri" w:eastAsia="Arial" w:hAnsi="Calibri"/>
          <w:sz w:val="22"/>
          <w:szCs w:val="22"/>
        </w:rPr>
        <w:t>Experienced in creating Mapping Specifications based on requirements.</w:t>
      </w:r>
    </w:p>
    <w:p w:rsidR="00D30BEC" w:rsidRDefault="00D30BEC" w:rsidP="008C6247">
      <w:pPr>
        <w:numPr>
          <w:ilvl w:val="0"/>
          <w:numId w:val="16"/>
        </w:numPr>
        <w:suppressAutoHyphens w:val="0"/>
        <w:autoSpaceDN w:val="0"/>
        <w:jc w:val="both"/>
        <w:rPr>
          <w:rFonts w:ascii="Calibri" w:eastAsia="Arial" w:hAnsi="Calibri"/>
          <w:sz w:val="22"/>
          <w:szCs w:val="22"/>
        </w:rPr>
      </w:pPr>
      <w:r>
        <w:rPr>
          <w:rFonts w:ascii="Calibri" w:eastAsia="Arial" w:hAnsi="Calibri"/>
          <w:sz w:val="22"/>
          <w:szCs w:val="22"/>
        </w:rPr>
        <w:t>Having good Debugging and Problem Solving skills.</w:t>
      </w:r>
    </w:p>
    <w:p w:rsidR="00AA4B37" w:rsidRDefault="00AA4B37" w:rsidP="008C6247">
      <w:pPr>
        <w:numPr>
          <w:ilvl w:val="0"/>
          <w:numId w:val="16"/>
        </w:numPr>
        <w:suppressAutoHyphens w:val="0"/>
        <w:autoSpaceDN w:val="0"/>
        <w:jc w:val="both"/>
        <w:rPr>
          <w:rFonts w:ascii="Calibri" w:eastAsia="Arial" w:hAnsi="Calibri"/>
          <w:sz w:val="22"/>
          <w:szCs w:val="22"/>
        </w:rPr>
      </w:pPr>
      <w:r>
        <w:rPr>
          <w:rFonts w:ascii="Calibri" w:eastAsia="Arial" w:hAnsi="Calibri"/>
          <w:sz w:val="22"/>
          <w:szCs w:val="22"/>
        </w:rPr>
        <w:t>Having knowledge on creating Process Applications, BPD’s and Toolkits in Process Designer.</w:t>
      </w:r>
    </w:p>
    <w:p w:rsidR="00AA4B37" w:rsidRDefault="00AA4B37" w:rsidP="008C6247">
      <w:pPr>
        <w:numPr>
          <w:ilvl w:val="0"/>
          <w:numId w:val="16"/>
        </w:numPr>
        <w:suppressAutoHyphens w:val="0"/>
        <w:autoSpaceDN w:val="0"/>
        <w:jc w:val="both"/>
        <w:rPr>
          <w:rFonts w:ascii="Calibri" w:eastAsia="Arial" w:hAnsi="Calibri"/>
          <w:sz w:val="22"/>
          <w:szCs w:val="22"/>
        </w:rPr>
      </w:pPr>
      <w:r>
        <w:rPr>
          <w:rFonts w:ascii="Calibri" w:eastAsia="Arial" w:hAnsi="Calibri"/>
          <w:sz w:val="22"/>
          <w:szCs w:val="22"/>
        </w:rPr>
        <w:t>Having knowledge on configuring web services in Process Designer.</w:t>
      </w:r>
    </w:p>
    <w:p w:rsidR="00AA4B37" w:rsidRDefault="00AA4B37" w:rsidP="008C6247">
      <w:pPr>
        <w:numPr>
          <w:ilvl w:val="0"/>
          <w:numId w:val="16"/>
        </w:numPr>
        <w:suppressAutoHyphens w:val="0"/>
        <w:autoSpaceDN w:val="0"/>
        <w:jc w:val="both"/>
        <w:rPr>
          <w:rFonts w:ascii="Calibri" w:eastAsia="Arial" w:hAnsi="Calibri"/>
          <w:sz w:val="22"/>
          <w:szCs w:val="22"/>
        </w:rPr>
      </w:pPr>
      <w:r>
        <w:rPr>
          <w:rFonts w:ascii="Calibri" w:eastAsia="Arial" w:hAnsi="Calibri"/>
          <w:sz w:val="22"/>
          <w:szCs w:val="22"/>
        </w:rPr>
        <w:t>Having knowledge on creating Coaches, Coach Views and Heritage Coaches in Process Designer.</w:t>
      </w:r>
    </w:p>
    <w:p w:rsidR="00D30BEC" w:rsidRPr="001A5720" w:rsidRDefault="00D30BEC" w:rsidP="008C6247">
      <w:pPr>
        <w:numPr>
          <w:ilvl w:val="0"/>
          <w:numId w:val="16"/>
        </w:numPr>
        <w:suppressAutoHyphens w:val="0"/>
        <w:autoSpaceDN w:val="0"/>
        <w:jc w:val="both"/>
        <w:rPr>
          <w:rFonts w:ascii="Calibri" w:eastAsia="Arial" w:hAnsi="Calibri"/>
          <w:sz w:val="22"/>
          <w:szCs w:val="22"/>
        </w:rPr>
      </w:pPr>
      <w:r w:rsidRPr="001A5720">
        <w:rPr>
          <w:rFonts w:ascii="Calibri" w:eastAsia="Arial" w:hAnsi="Calibri"/>
          <w:sz w:val="22"/>
          <w:szCs w:val="22"/>
        </w:rPr>
        <w:t>Having good knowledge on Agile and Scrum frame works.</w:t>
      </w:r>
    </w:p>
    <w:p w:rsidR="00D30BEC" w:rsidRDefault="00D30BEC" w:rsidP="008C6247">
      <w:pPr>
        <w:numPr>
          <w:ilvl w:val="0"/>
          <w:numId w:val="16"/>
        </w:numPr>
        <w:suppressAutoHyphens w:val="0"/>
        <w:autoSpaceDN w:val="0"/>
        <w:jc w:val="both"/>
        <w:rPr>
          <w:rFonts w:ascii="Calibri" w:eastAsia="Arial" w:hAnsi="Calibri"/>
          <w:sz w:val="22"/>
          <w:szCs w:val="22"/>
        </w:rPr>
      </w:pPr>
      <w:r>
        <w:rPr>
          <w:rFonts w:ascii="Calibri" w:eastAsia="Arial" w:hAnsi="Calibri"/>
          <w:sz w:val="22"/>
          <w:szCs w:val="22"/>
        </w:rPr>
        <w:t>Certified Member of CSM (Certified Scrum Master).</w:t>
      </w:r>
    </w:p>
    <w:p w:rsidR="00160E89" w:rsidRDefault="00160E89" w:rsidP="00160E89">
      <w:pPr>
        <w:suppressAutoHyphens w:val="0"/>
        <w:autoSpaceDN w:val="0"/>
        <w:ind w:left="360"/>
        <w:jc w:val="both"/>
        <w:rPr>
          <w:rFonts w:ascii="Verdana" w:eastAsia="Arial" w:hAnsi="Verdana"/>
          <w:b/>
          <w:sz w:val="22"/>
          <w:szCs w:val="22"/>
        </w:rPr>
      </w:pPr>
    </w:p>
    <w:p w:rsidR="00160E89" w:rsidRDefault="00160E89" w:rsidP="00160E89">
      <w:pPr>
        <w:suppressAutoHyphens w:val="0"/>
        <w:autoSpaceDN w:val="0"/>
        <w:jc w:val="both"/>
        <w:rPr>
          <w:rFonts w:ascii="Verdana" w:eastAsia="Arial" w:hAnsi="Verdana"/>
          <w:b/>
          <w:sz w:val="22"/>
          <w:szCs w:val="22"/>
          <w:u w:val="single"/>
        </w:rPr>
      </w:pPr>
      <w:r w:rsidRPr="00160E89">
        <w:rPr>
          <w:rFonts w:ascii="Verdana" w:eastAsia="Arial" w:hAnsi="Verdana"/>
          <w:b/>
          <w:sz w:val="22"/>
          <w:szCs w:val="22"/>
          <w:u w:val="single"/>
        </w:rPr>
        <w:t>PROFESSIONAL CERTIFICATIONS</w:t>
      </w:r>
    </w:p>
    <w:p w:rsidR="00160E89" w:rsidRDefault="00160E89" w:rsidP="00160E89">
      <w:pPr>
        <w:suppressAutoHyphens w:val="0"/>
        <w:autoSpaceDN w:val="0"/>
        <w:jc w:val="both"/>
        <w:rPr>
          <w:rFonts w:ascii="Verdana" w:eastAsia="Arial" w:hAnsi="Verdana"/>
          <w:b/>
          <w:sz w:val="22"/>
          <w:szCs w:val="22"/>
          <w:u w:val="single"/>
        </w:rPr>
      </w:pPr>
    </w:p>
    <w:p w:rsidR="00160E89" w:rsidRDefault="00160E89" w:rsidP="00160E89">
      <w:pPr>
        <w:numPr>
          <w:ilvl w:val="0"/>
          <w:numId w:val="18"/>
        </w:numPr>
        <w:suppressAutoHyphens w:val="0"/>
        <w:autoSpaceDN w:val="0"/>
        <w:jc w:val="both"/>
        <w:rPr>
          <w:rFonts w:ascii="Calibri" w:hAnsi="Calibri"/>
          <w:sz w:val="22"/>
          <w:szCs w:val="22"/>
        </w:rPr>
      </w:pPr>
      <w:r w:rsidRPr="00160E89">
        <w:rPr>
          <w:rFonts w:ascii="Calibri" w:hAnsi="Calibri"/>
          <w:sz w:val="22"/>
          <w:szCs w:val="22"/>
        </w:rPr>
        <w:t>IBM Business Process Manger Express or Standard Edition V8.0 App Dev.</w:t>
      </w:r>
    </w:p>
    <w:p w:rsidR="00631460" w:rsidRPr="00160E89" w:rsidRDefault="00631460" w:rsidP="00160E89">
      <w:pPr>
        <w:numPr>
          <w:ilvl w:val="0"/>
          <w:numId w:val="18"/>
        </w:numPr>
        <w:suppressAutoHyphens w:val="0"/>
        <w:autoSpaceDN w:val="0"/>
        <w:jc w:val="both"/>
        <w:rPr>
          <w:rFonts w:ascii="Calibri" w:hAnsi="Calibri"/>
          <w:sz w:val="22"/>
          <w:szCs w:val="22"/>
        </w:rPr>
      </w:pPr>
      <w:r>
        <w:rPr>
          <w:rFonts w:ascii="Calibri" w:hAnsi="Calibri"/>
          <w:sz w:val="22"/>
          <w:szCs w:val="22"/>
        </w:rPr>
        <w:t>IBM Websphere Datapower SOA Appliances Firmware V5.0, Solution Implementation</w:t>
      </w:r>
    </w:p>
    <w:p w:rsidR="00160E89" w:rsidRPr="00160E89" w:rsidRDefault="00160E89" w:rsidP="00160E89">
      <w:pPr>
        <w:numPr>
          <w:ilvl w:val="0"/>
          <w:numId w:val="18"/>
        </w:numPr>
        <w:suppressAutoHyphens w:val="0"/>
        <w:autoSpaceDN w:val="0"/>
        <w:jc w:val="both"/>
        <w:rPr>
          <w:rFonts w:ascii="Calibri" w:eastAsia="Arial" w:hAnsi="Calibri"/>
          <w:b/>
          <w:sz w:val="22"/>
          <w:szCs w:val="22"/>
          <w:u w:val="single"/>
        </w:rPr>
      </w:pPr>
      <w:r w:rsidRPr="00160E89">
        <w:rPr>
          <w:rFonts w:ascii="Calibri" w:hAnsi="Calibri"/>
          <w:sz w:val="22"/>
          <w:szCs w:val="22"/>
        </w:rPr>
        <w:t>Certified Scrum Master(CSM)</w:t>
      </w:r>
    </w:p>
    <w:p w:rsidR="008C6247" w:rsidRDefault="008C6247" w:rsidP="008C6247">
      <w:pPr>
        <w:suppressAutoHyphens w:val="0"/>
        <w:autoSpaceDN w:val="0"/>
        <w:ind w:left="720"/>
        <w:jc w:val="both"/>
        <w:rPr>
          <w:rFonts w:ascii="Calibri" w:eastAsia="Arial" w:hAnsi="Calibri"/>
          <w:sz w:val="22"/>
          <w:szCs w:val="22"/>
        </w:rPr>
      </w:pPr>
    </w:p>
    <w:p w:rsidR="008A62CE" w:rsidRPr="00631460" w:rsidRDefault="008A62CE" w:rsidP="00631460">
      <w:pPr>
        <w:pStyle w:val="Heading2"/>
        <w:tabs>
          <w:tab w:val="left" w:pos="0"/>
        </w:tabs>
        <w:jc w:val="both"/>
        <w:rPr>
          <w:rFonts w:ascii="Verdana" w:hAnsi="Verdana" w:cs="Times New Roman"/>
          <w:sz w:val="22"/>
          <w:szCs w:val="22"/>
          <w:u w:val="single"/>
        </w:rPr>
      </w:pPr>
      <w:r w:rsidRPr="00631460">
        <w:rPr>
          <w:rFonts w:ascii="Verdana" w:hAnsi="Verdana" w:cs="Times New Roman"/>
          <w:sz w:val="22"/>
          <w:szCs w:val="22"/>
          <w:u w:val="single"/>
        </w:rPr>
        <w:t>TECHNICAL SKILLS</w:t>
      </w:r>
    </w:p>
    <w:p w:rsidR="008A62CE" w:rsidRPr="008E2337" w:rsidRDefault="008A62CE" w:rsidP="008E2337">
      <w:pPr>
        <w:jc w:val="both"/>
        <w:rPr>
          <w:rFonts w:ascii="Verdana" w:hAnsi="Verdana"/>
          <w:sz w:val="22"/>
          <w:szCs w:val="22"/>
          <w:u w:val="single"/>
        </w:rPr>
      </w:pPr>
    </w:p>
    <w:p w:rsidR="0056725C" w:rsidRDefault="005F3343" w:rsidP="00B454CC">
      <w:pPr>
        <w:pStyle w:val="Standard"/>
        <w:rPr>
          <w:rFonts w:ascii="Calibri" w:hAnsi="Calibri"/>
          <w:sz w:val="22"/>
          <w:szCs w:val="22"/>
        </w:rPr>
      </w:pPr>
      <w:r>
        <w:rPr>
          <w:rFonts w:ascii="Calibri" w:hAnsi="Calibri"/>
          <w:sz w:val="22"/>
          <w:szCs w:val="22"/>
        </w:rPr>
        <w:t xml:space="preserve">IBM </w:t>
      </w:r>
      <w:r w:rsidRPr="00042725">
        <w:rPr>
          <w:rFonts w:ascii="Calibri" w:hAnsi="Calibri"/>
          <w:sz w:val="22"/>
          <w:szCs w:val="22"/>
        </w:rPr>
        <w:t>Tools</w:t>
      </w:r>
      <w:r w:rsidR="00B454CC" w:rsidRPr="00042725">
        <w:rPr>
          <w:rFonts w:ascii="Calibri" w:hAnsi="Calibri"/>
          <w:sz w:val="22"/>
          <w:szCs w:val="22"/>
        </w:rPr>
        <w:t xml:space="preserve">    </w:t>
      </w:r>
      <w:r w:rsidR="00B454CC">
        <w:rPr>
          <w:rFonts w:ascii="Calibri" w:hAnsi="Calibri"/>
          <w:sz w:val="22"/>
          <w:szCs w:val="22"/>
        </w:rPr>
        <w:t xml:space="preserve">     </w:t>
      </w:r>
      <w:r w:rsidR="00B454CC" w:rsidRPr="00042725">
        <w:rPr>
          <w:rFonts w:ascii="Calibri" w:hAnsi="Calibri"/>
          <w:sz w:val="22"/>
          <w:szCs w:val="22"/>
        </w:rPr>
        <w:t xml:space="preserve"> </w:t>
      </w:r>
      <w:r w:rsidR="008B6868">
        <w:rPr>
          <w:rFonts w:ascii="Calibri" w:hAnsi="Calibri"/>
          <w:sz w:val="22"/>
          <w:szCs w:val="22"/>
        </w:rPr>
        <w:t xml:space="preserve">             </w:t>
      </w:r>
      <w:r w:rsidR="00B454CC" w:rsidRPr="00042725">
        <w:rPr>
          <w:rFonts w:ascii="Calibri" w:hAnsi="Calibri"/>
          <w:sz w:val="22"/>
          <w:szCs w:val="22"/>
        </w:rPr>
        <w:t xml:space="preserve"> </w:t>
      </w:r>
      <w:r w:rsidR="0048684D">
        <w:rPr>
          <w:rFonts w:ascii="Calibri" w:hAnsi="Calibri"/>
          <w:sz w:val="22"/>
          <w:szCs w:val="22"/>
        </w:rPr>
        <w:t xml:space="preserve"> </w:t>
      </w:r>
      <w:r w:rsidR="00B454CC">
        <w:rPr>
          <w:rFonts w:ascii="Calibri" w:hAnsi="Calibri"/>
          <w:sz w:val="22"/>
          <w:szCs w:val="22"/>
        </w:rPr>
        <w:t xml:space="preserve"> </w:t>
      </w:r>
      <w:r w:rsidR="00B454CC" w:rsidRPr="00042725">
        <w:rPr>
          <w:rFonts w:ascii="Calibri" w:hAnsi="Calibri"/>
          <w:sz w:val="22"/>
          <w:szCs w:val="22"/>
        </w:rPr>
        <w:t xml:space="preserve">:   </w:t>
      </w:r>
      <w:r w:rsidR="001C1198">
        <w:rPr>
          <w:rFonts w:ascii="Calibri" w:hAnsi="Calibri"/>
          <w:sz w:val="22"/>
          <w:szCs w:val="22"/>
        </w:rPr>
        <w:t xml:space="preserve">BPM 8.5, </w:t>
      </w:r>
      <w:r w:rsidR="00B454CC" w:rsidRPr="00042725">
        <w:rPr>
          <w:rFonts w:ascii="Calibri" w:hAnsi="Calibri"/>
          <w:sz w:val="22"/>
          <w:szCs w:val="22"/>
        </w:rPr>
        <w:t>Data</w:t>
      </w:r>
      <w:r w:rsidR="00B454CC">
        <w:rPr>
          <w:rFonts w:ascii="Calibri" w:hAnsi="Calibri"/>
          <w:sz w:val="22"/>
          <w:szCs w:val="22"/>
        </w:rPr>
        <w:t xml:space="preserve"> P</w:t>
      </w:r>
      <w:r w:rsidR="00B454CC" w:rsidRPr="00042725">
        <w:rPr>
          <w:rFonts w:ascii="Calibri" w:hAnsi="Calibri"/>
          <w:sz w:val="22"/>
          <w:szCs w:val="22"/>
        </w:rPr>
        <w:t>ower XI50</w:t>
      </w:r>
      <w:r w:rsidR="00B454CC">
        <w:rPr>
          <w:rFonts w:ascii="Calibri" w:hAnsi="Calibri"/>
          <w:sz w:val="22"/>
          <w:szCs w:val="22"/>
        </w:rPr>
        <w:t xml:space="preserve">, </w:t>
      </w:r>
      <w:r w:rsidR="00B454CC" w:rsidRPr="00042725">
        <w:rPr>
          <w:rFonts w:ascii="Calibri" w:hAnsi="Calibri"/>
          <w:sz w:val="22"/>
          <w:szCs w:val="22"/>
        </w:rPr>
        <w:t>WTX 8.x, Message</w:t>
      </w:r>
      <w:r w:rsidR="0056725C">
        <w:rPr>
          <w:rFonts w:ascii="Calibri" w:hAnsi="Calibri"/>
          <w:sz w:val="22"/>
          <w:szCs w:val="22"/>
        </w:rPr>
        <w:t xml:space="preserve"> Broker,</w:t>
      </w:r>
      <w:r w:rsidR="0056725C" w:rsidRPr="00042725">
        <w:rPr>
          <w:rFonts w:ascii="Calibri" w:hAnsi="Calibri"/>
          <w:sz w:val="22"/>
          <w:szCs w:val="22"/>
        </w:rPr>
        <w:t xml:space="preserve"> Web</w:t>
      </w:r>
      <w:r w:rsidR="00B454CC" w:rsidRPr="00042725">
        <w:rPr>
          <w:rFonts w:ascii="Calibri" w:hAnsi="Calibri"/>
          <w:sz w:val="22"/>
          <w:szCs w:val="22"/>
        </w:rPr>
        <w:t xml:space="preserve"> Sphere </w:t>
      </w:r>
      <w:r w:rsidR="0056725C" w:rsidRPr="00042725">
        <w:rPr>
          <w:rFonts w:ascii="Calibri" w:hAnsi="Calibri"/>
          <w:sz w:val="22"/>
          <w:szCs w:val="22"/>
        </w:rPr>
        <w:t>MQ</w:t>
      </w:r>
    </w:p>
    <w:p w:rsidR="00B454CC" w:rsidRDefault="0056725C" w:rsidP="00B454CC">
      <w:pPr>
        <w:pStyle w:val="Standard"/>
        <w:rPr>
          <w:rFonts w:ascii="Calibri" w:hAnsi="Calibri"/>
          <w:sz w:val="22"/>
          <w:szCs w:val="22"/>
        </w:rPr>
      </w:pPr>
      <w:r>
        <w:rPr>
          <w:rFonts w:ascii="Calibri" w:hAnsi="Calibri"/>
          <w:sz w:val="22"/>
          <w:szCs w:val="22"/>
        </w:rPr>
        <w:t xml:space="preserve">                                                </w:t>
      </w:r>
      <w:r w:rsidR="001C1198">
        <w:rPr>
          <w:rFonts w:ascii="Calibri" w:hAnsi="Calibri"/>
          <w:sz w:val="22"/>
          <w:szCs w:val="22"/>
        </w:rPr>
        <w:t xml:space="preserve"> and </w:t>
      </w:r>
      <w:r w:rsidR="008B6868">
        <w:rPr>
          <w:rFonts w:ascii="Calibri" w:hAnsi="Calibri"/>
          <w:sz w:val="22"/>
          <w:szCs w:val="22"/>
        </w:rPr>
        <w:t xml:space="preserve">WSRR </w:t>
      </w:r>
    </w:p>
    <w:p w:rsidR="00B454CC" w:rsidRPr="00042725" w:rsidRDefault="0056725C" w:rsidP="00A70B2D">
      <w:pPr>
        <w:pStyle w:val="Standard"/>
        <w:tabs>
          <w:tab w:val="left" w:pos="6105"/>
        </w:tabs>
        <w:rPr>
          <w:rFonts w:ascii="Calibri" w:hAnsi="Calibri"/>
          <w:sz w:val="22"/>
          <w:szCs w:val="22"/>
        </w:rPr>
      </w:pPr>
      <w:r>
        <w:rPr>
          <w:rFonts w:ascii="Calibri" w:hAnsi="Calibri"/>
          <w:sz w:val="22"/>
          <w:szCs w:val="22"/>
        </w:rPr>
        <w:t xml:space="preserve">XML Technologies </w:t>
      </w:r>
      <w:r w:rsidR="00B454CC">
        <w:rPr>
          <w:rFonts w:ascii="Calibri" w:hAnsi="Calibri"/>
          <w:sz w:val="22"/>
          <w:szCs w:val="22"/>
        </w:rPr>
        <w:t xml:space="preserve">           :   </w:t>
      </w:r>
      <w:r w:rsidR="00A70B2D">
        <w:rPr>
          <w:rFonts w:ascii="Calibri" w:hAnsi="Calibri"/>
          <w:sz w:val="22"/>
          <w:szCs w:val="22"/>
        </w:rPr>
        <w:t>WSDL, XSD, XML, XPath and</w:t>
      </w:r>
      <w:r w:rsidR="00550D73">
        <w:rPr>
          <w:rFonts w:ascii="Calibri" w:hAnsi="Calibri"/>
          <w:sz w:val="22"/>
          <w:szCs w:val="22"/>
        </w:rPr>
        <w:t xml:space="preserve"> XSLT</w:t>
      </w:r>
      <w:r w:rsidR="00A70B2D">
        <w:rPr>
          <w:rFonts w:ascii="Calibri" w:hAnsi="Calibri"/>
          <w:sz w:val="22"/>
          <w:szCs w:val="22"/>
        </w:rPr>
        <w:tab/>
      </w:r>
    </w:p>
    <w:p w:rsidR="00B454CC" w:rsidRPr="00042725" w:rsidRDefault="00B454CC" w:rsidP="00B454CC">
      <w:pPr>
        <w:pStyle w:val="Standard"/>
        <w:rPr>
          <w:rFonts w:ascii="Calibri" w:hAnsi="Calibri"/>
          <w:sz w:val="22"/>
          <w:szCs w:val="22"/>
        </w:rPr>
      </w:pPr>
      <w:r w:rsidRPr="00042725">
        <w:rPr>
          <w:rFonts w:ascii="Calibri" w:hAnsi="Calibri"/>
          <w:sz w:val="22"/>
          <w:szCs w:val="22"/>
        </w:rPr>
        <w:t xml:space="preserve">Languages                 </w:t>
      </w:r>
      <w:r>
        <w:rPr>
          <w:rFonts w:ascii="Calibri" w:hAnsi="Calibri"/>
          <w:sz w:val="22"/>
          <w:szCs w:val="22"/>
        </w:rPr>
        <w:t xml:space="preserve">    </w:t>
      </w:r>
      <w:r w:rsidRPr="00042725">
        <w:rPr>
          <w:rFonts w:ascii="Calibri" w:hAnsi="Calibri"/>
          <w:sz w:val="22"/>
          <w:szCs w:val="22"/>
        </w:rPr>
        <w:t xml:space="preserve">   </w:t>
      </w:r>
      <w:r>
        <w:rPr>
          <w:rFonts w:ascii="Calibri" w:hAnsi="Calibri"/>
          <w:sz w:val="22"/>
          <w:szCs w:val="22"/>
        </w:rPr>
        <w:t xml:space="preserve"> </w:t>
      </w:r>
      <w:r w:rsidRPr="00042725">
        <w:rPr>
          <w:rFonts w:ascii="Calibri" w:hAnsi="Calibri"/>
          <w:sz w:val="22"/>
          <w:szCs w:val="22"/>
        </w:rPr>
        <w:t xml:space="preserve">:   </w:t>
      </w:r>
      <w:r w:rsidRPr="00042725">
        <w:rPr>
          <w:rFonts w:ascii="Calibri" w:hAnsi="Calibri" w:cs="Arial"/>
          <w:sz w:val="22"/>
          <w:szCs w:val="22"/>
        </w:rPr>
        <w:t xml:space="preserve"> Java, C and C++.</w:t>
      </w:r>
    </w:p>
    <w:p w:rsidR="00B454CC" w:rsidRPr="00042725" w:rsidRDefault="00B454CC" w:rsidP="00B454CC">
      <w:pPr>
        <w:pStyle w:val="Standard"/>
        <w:rPr>
          <w:rFonts w:ascii="Calibri" w:hAnsi="Calibri"/>
          <w:sz w:val="22"/>
          <w:szCs w:val="22"/>
        </w:rPr>
      </w:pPr>
      <w:r w:rsidRPr="00042725">
        <w:rPr>
          <w:rFonts w:ascii="Calibri" w:hAnsi="Calibri"/>
          <w:sz w:val="22"/>
          <w:szCs w:val="22"/>
        </w:rPr>
        <w:t xml:space="preserve">Database                      </w:t>
      </w:r>
      <w:r>
        <w:rPr>
          <w:rFonts w:ascii="Calibri" w:hAnsi="Calibri"/>
          <w:sz w:val="22"/>
          <w:szCs w:val="22"/>
        </w:rPr>
        <w:t xml:space="preserve">     </w:t>
      </w:r>
      <w:r w:rsidRPr="00042725">
        <w:rPr>
          <w:rFonts w:ascii="Calibri" w:hAnsi="Calibri"/>
          <w:sz w:val="22"/>
          <w:szCs w:val="22"/>
        </w:rPr>
        <w:t xml:space="preserve">:   </w:t>
      </w:r>
      <w:r w:rsidRPr="00042725">
        <w:rPr>
          <w:rFonts w:ascii="Calibri" w:hAnsi="Calibri" w:cs="Arial"/>
          <w:sz w:val="22"/>
          <w:szCs w:val="22"/>
        </w:rPr>
        <w:t>Oracle, DB2.</w:t>
      </w:r>
    </w:p>
    <w:p w:rsidR="00B454CC" w:rsidRPr="00042725" w:rsidRDefault="00B454CC" w:rsidP="00B454CC">
      <w:pPr>
        <w:pStyle w:val="Standard"/>
        <w:rPr>
          <w:rFonts w:ascii="Calibri" w:hAnsi="Calibri"/>
          <w:sz w:val="22"/>
          <w:szCs w:val="22"/>
        </w:rPr>
      </w:pPr>
      <w:r w:rsidRPr="00042725">
        <w:rPr>
          <w:rFonts w:ascii="Calibri" w:hAnsi="Calibri"/>
          <w:sz w:val="22"/>
          <w:szCs w:val="22"/>
        </w:rPr>
        <w:t xml:space="preserve">Operating Systems        </w:t>
      </w:r>
      <w:r>
        <w:rPr>
          <w:rFonts w:ascii="Calibri" w:hAnsi="Calibri"/>
          <w:sz w:val="22"/>
          <w:szCs w:val="22"/>
        </w:rPr>
        <w:t xml:space="preserve">  </w:t>
      </w:r>
      <w:r w:rsidRPr="00042725">
        <w:rPr>
          <w:rFonts w:ascii="Calibri" w:hAnsi="Calibri"/>
          <w:sz w:val="22"/>
          <w:szCs w:val="22"/>
        </w:rPr>
        <w:t>:   Windows, UNIX.</w:t>
      </w:r>
    </w:p>
    <w:p w:rsidR="00B454CC" w:rsidRDefault="00B454CC" w:rsidP="00B454CC">
      <w:pPr>
        <w:pStyle w:val="Standard"/>
        <w:rPr>
          <w:rFonts w:ascii="Calibri" w:hAnsi="Calibri"/>
          <w:sz w:val="22"/>
          <w:szCs w:val="22"/>
        </w:rPr>
      </w:pPr>
      <w:r w:rsidRPr="00042725">
        <w:rPr>
          <w:rFonts w:ascii="Calibri" w:hAnsi="Calibri"/>
          <w:sz w:val="22"/>
          <w:szCs w:val="22"/>
        </w:rPr>
        <w:t xml:space="preserve">Version control Tool     </w:t>
      </w:r>
      <w:r>
        <w:rPr>
          <w:rFonts w:ascii="Calibri" w:hAnsi="Calibri"/>
          <w:sz w:val="22"/>
          <w:szCs w:val="22"/>
        </w:rPr>
        <w:t xml:space="preserve"> </w:t>
      </w:r>
      <w:r w:rsidRPr="00042725">
        <w:rPr>
          <w:rFonts w:ascii="Calibri" w:hAnsi="Calibri"/>
          <w:sz w:val="22"/>
          <w:szCs w:val="22"/>
        </w:rPr>
        <w:t xml:space="preserve">  :   IBM Clear case and CVS.</w:t>
      </w:r>
    </w:p>
    <w:p w:rsidR="00631460" w:rsidRDefault="00B454CC" w:rsidP="00631460">
      <w:pPr>
        <w:pStyle w:val="Standard"/>
        <w:rPr>
          <w:rFonts w:ascii="Verdana" w:hAnsi="Verdana"/>
          <w:b/>
          <w:sz w:val="22"/>
          <w:szCs w:val="22"/>
          <w:u w:val="single"/>
        </w:rPr>
      </w:pPr>
      <w:r>
        <w:rPr>
          <w:rFonts w:ascii="Calibri" w:hAnsi="Calibri"/>
          <w:sz w:val="22"/>
          <w:szCs w:val="22"/>
        </w:rPr>
        <w:t xml:space="preserve">Other Tools               </w:t>
      </w:r>
      <w:r w:rsidR="00CF6553">
        <w:rPr>
          <w:rFonts w:ascii="Calibri" w:hAnsi="Calibri"/>
          <w:sz w:val="22"/>
          <w:szCs w:val="22"/>
        </w:rPr>
        <w:t xml:space="preserve">        :  Clear Quest, Jira and</w:t>
      </w:r>
      <w:r>
        <w:rPr>
          <w:rFonts w:ascii="Calibri" w:hAnsi="Calibri"/>
          <w:sz w:val="22"/>
          <w:szCs w:val="22"/>
        </w:rPr>
        <w:t xml:space="preserve"> SOAP UI</w:t>
      </w:r>
    </w:p>
    <w:p w:rsidR="00631460" w:rsidRDefault="00631460" w:rsidP="00AD2EB4">
      <w:pPr>
        <w:jc w:val="both"/>
        <w:rPr>
          <w:rFonts w:ascii="Verdana" w:hAnsi="Verdana"/>
          <w:b/>
          <w:sz w:val="22"/>
          <w:szCs w:val="22"/>
          <w:u w:val="single"/>
        </w:rPr>
      </w:pPr>
    </w:p>
    <w:p w:rsidR="00631460" w:rsidRDefault="00631460" w:rsidP="00AD2EB4">
      <w:pPr>
        <w:jc w:val="both"/>
        <w:rPr>
          <w:rFonts w:ascii="Verdana" w:hAnsi="Verdana"/>
          <w:b/>
          <w:sz w:val="22"/>
          <w:szCs w:val="22"/>
          <w:u w:val="single"/>
        </w:rPr>
      </w:pPr>
    </w:p>
    <w:p w:rsidR="00631460" w:rsidRDefault="00631460" w:rsidP="00AD2EB4">
      <w:pPr>
        <w:jc w:val="both"/>
        <w:rPr>
          <w:rFonts w:ascii="Verdana" w:hAnsi="Verdana"/>
          <w:b/>
          <w:sz w:val="22"/>
          <w:szCs w:val="22"/>
          <w:u w:val="single"/>
        </w:rPr>
      </w:pPr>
    </w:p>
    <w:p w:rsidR="00631460" w:rsidRDefault="00631460" w:rsidP="00AD2EB4">
      <w:pPr>
        <w:jc w:val="both"/>
        <w:rPr>
          <w:rFonts w:ascii="Verdana" w:hAnsi="Verdana"/>
          <w:b/>
          <w:sz w:val="22"/>
          <w:szCs w:val="22"/>
          <w:u w:val="single"/>
        </w:rPr>
      </w:pPr>
    </w:p>
    <w:p w:rsidR="008A62CE" w:rsidRPr="00AD2EB4" w:rsidRDefault="006348B6" w:rsidP="00AD2EB4">
      <w:pPr>
        <w:jc w:val="both"/>
        <w:rPr>
          <w:rFonts w:ascii="Verdana" w:eastAsia="Arial" w:hAnsi="Verdana"/>
          <w:b/>
          <w:sz w:val="22"/>
          <w:szCs w:val="22"/>
        </w:rPr>
      </w:pPr>
      <w:r>
        <w:rPr>
          <w:rFonts w:ascii="Verdana" w:hAnsi="Verdana"/>
          <w:b/>
          <w:sz w:val="22"/>
          <w:szCs w:val="22"/>
          <w:u w:val="single"/>
        </w:rPr>
        <w:lastRenderedPageBreak/>
        <w:t>P</w:t>
      </w:r>
      <w:r w:rsidR="008A62CE" w:rsidRPr="00AD2EB4">
        <w:rPr>
          <w:rFonts w:ascii="Verdana" w:hAnsi="Verdana"/>
          <w:b/>
          <w:sz w:val="22"/>
          <w:szCs w:val="22"/>
          <w:u w:val="single"/>
        </w:rPr>
        <w:t>ROFESSIONAL EXPERIENCE</w:t>
      </w:r>
    </w:p>
    <w:p w:rsidR="004528E6" w:rsidRDefault="004528E6" w:rsidP="004528E6">
      <w:pPr>
        <w:pStyle w:val="Heading2"/>
        <w:tabs>
          <w:tab w:val="left" w:pos="0"/>
        </w:tabs>
        <w:jc w:val="both"/>
        <w:rPr>
          <w:rFonts w:ascii="Verdana" w:hAnsi="Verdana" w:cs="Times New Roman"/>
          <w:sz w:val="22"/>
          <w:szCs w:val="22"/>
          <w:u w:val="single"/>
        </w:rPr>
      </w:pPr>
    </w:p>
    <w:p w:rsidR="004528E6" w:rsidRDefault="004528E6" w:rsidP="004528E6">
      <w:pPr>
        <w:pStyle w:val="Heading2"/>
        <w:tabs>
          <w:tab w:val="left" w:pos="0"/>
        </w:tabs>
        <w:jc w:val="both"/>
        <w:rPr>
          <w:rFonts w:ascii="Verdana" w:hAnsi="Verdana" w:cs="Times New Roman"/>
          <w:sz w:val="22"/>
          <w:szCs w:val="22"/>
          <w:u w:val="single"/>
        </w:rPr>
      </w:pPr>
      <w:r w:rsidRPr="008E2337">
        <w:rPr>
          <w:rFonts w:ascii="Verdana" w:hAnsi="Verdana" w:cs="Times New Roman"/>
          <w:sz w:val="22"/>
          <w:szCs w:val="22"/>
          <w:u w:val="single"/>
        </w:rPr>
        <w:t xml:space="preserve">Employer: </w:t>
      </w:r>
      <w:r>
        <w:rPr>
          <w:rFonts w:ascii="Verdana" w:hAnsi="Verdana" w:cs="Times New Roman"/>
          <w:sz w:val="22"/>
          <w:szCs w:val="22"/>
          <w:u w:val="single"/>
        </w:rPr>
        <w:t>Perficient India</w:t>
      </w:r>
    </w:p>
    <w:p w:rsidR="00EA0829" w:rsidRDefault="00EA0829" w:rsidP="004528E6">
      <w:pPr>
        <w:rPr>
          <w:b/>
        </w:rPr>
      </w:pPr>
    </w:p>
    <w:p w:rsidR="004528E6" w:rsidRPr="004528E6" w:rsidRDefault="004528E6" w:rsidP="004528E6">
      <w:pPr>
        <w:rPr>
          <w:b/>
        </w:rPr>
      </w:pPr>
      <w:r w:rsidRPr="004528E6">
        <w:rPr>
          <w:b/>
        </w:rPr>
        <w:t>Human Resource Management Services (POC)</w:t>
      </w:r>
    </w:p>
    <w:p w:rsidR="004528E6" w:rsidRPr="004528E6" w:rsidRDefault="004528E6" w:rsidP="004528E6">
      <w:r w:rsidRPr="004528E6">
        <w:t>Jan 2014-till date</w:t>
      </w:r>
    </w:p>
    <w:p w:rsidR="004528E6" w:rsidRDefault="004528E6" w:rsidP="004528E6">
      <w:pPr>
        <w:rPr>
          <w:b/>
          <w:u w:val="single"/>
        </w:rPr>
      </w:pPr>
      <w:r w:rsidRPr="004528E6">
        <w:rPr>
          <w:b/>
        </w:rPr>
        <w:t>Environment</w:t>
      </w:r>
      <w:r>
        <w:rPr>
          <w:b/>
        </w:rPr>
        <w:t xml:space="preserve">: </w:t>
      </w:r>
      <w:r>
        <w:t xml:space="preserve">IBM BPM </w:t>
      </w:r>
      <w:r w:rsidR="00FC6C48">
        <w:t xml:space="preserve">8.5 </w:t>
      </w:r>
      <w:r w:rsidR="0016742A">
        <w:t>s</w:t>
      </w:r>
      <w:r w:rsidR="00FC6C48">
        <w:t>uite</w:t>
      </w:r>
      <w:r w:rsidR="00EA0829">
        <w:t xml:space="preserve"> (Process Designer, Integration Designer)</w:t>
      </w:r>
    </w:p>
    <w:p w:rsidR="00EA0829" w:rsidRDefault="00EA0829" w:rsidP="004528E6">
      <w:pPr>
        <w:rPr>
          <w:b/>
          <w:u w:val="single"/>
        </w:rPr>
      </w:pPr>
    </w:p>
    <w:p w:rsidR="004528E6" w:rsidRDefault="004528E6" w:rsidP="004528E6">
      <w:pPr>
        <w:rPr>
          <w:b/>
          <w:u w:val="single"/>
        </w:rPr>
      </w:pPr>
      <w:r w:rsidRPr="004528E6">
        <w:rPr>
          <w:b/>
          <w:u w:val="single"/>
        </w:rPr>
        <w:t>Project Description:</w:t>
      </w:r>
    </w:p>
    <w:p w:rsidR="004528E6" w:rsidRDefault="004528E6" w:rsidP="004528E6">
      <w:r w:rsidRPr="00BA2206">
        <w:t xml:space="preserve"> </w:t>
      </w:r>
      <w:r w:rsidR="00BA2206">
        <w:t xml:space="preserve">       </w:t>
      </w:r>
      <w:r w:rsidRPr="00BA2206">
        <w:t>We</w:t>
      </w:r>
      <w:r w:rsidR="00BA2206" w:rsidRPr="00BA2206">
        <w:t xml:space="preserve"> </w:t>
      </w:r>
      <w:r>
        <w:t>are currently working on a Leave Portal POC to enrich IBM BPM Process Designer 8.5 skill set. Leave Portal Includes web</w:t>
      </w:r>
      <w:r w:rsidR="00BA2206">
        <w:t xml:space="preserve"> </w:t>
      </w:r>
      <w:r>
        <w:t>services integration in Process Designer for Login and Leave Appro</w:t>
      </w:r>
      <w:r w:rsidR="00BA2206">
        <w:t>val/Reject services developed by Integration design team. Coaches and Heritage Coaches are designed to accommodate user interface.</w:t>
      </w:r>
    </w:p>
    <w:p w:rsidR="00BA2206" w:rsidRDefault="00BA2206" w:rsidP="004528E6">
      <w:pPr>
        <w:rPr>
          <w:rFonts w:ascii="Verdana" w:hAnsi="Verdana"/>
          <w:b/>
          <w:bCs/>
          <w:color w:val="000000"/>
          <w:sz w:val="22"/>
          <w:szCs w:val="22"/>
          <w:u w:val="single"/>
        </w:rPr>
      </w:pPr>
    </w:p>
    <w:p w:rsidR="00BA2206" w:rsidRPr="004528E6" w:rsidRDefault="00BA2206" w:rsidP="004528E6">
      <w:r w:rsidRPr="008E2337">
        <w:rPr>
          <w:rFonts w:ascii="Verdana" w:hAnsi="Verdana"/>
          <w:b/>
          <w:bCs/>
          <w:color w:val="000000"/>
          <w:sz w:val="22"/>
          <w:szCs w:val="22"/>
          <w:u w:val="single"/>
        </w:rPr>
        <w:t>Responsibilities</w:t>
      </w:r>
    </w:p>
    <w:p w:rsidR="0056725C" w:rsidRDefault="00BA2206" w:rsidP="00BA2206">
      <w:pPr>
        <w:numPr>
          <w:ilvl w:val="0"/>
          <w:numId w:val="17"/>
        </w:numPr>
      </w:pPr>
      <w:r>
        <w:t>Analyze Process requirements in BPMN</w:t>
      </w:r>
    </w:p>
    <w:p w:rsidR="00BA2206" w:rsidRDefault="00BA2206" w:rsidP="00BA2206">
      <w:pPr>
        <w:numPr>
          <w:ilvl w:val="0"/>
          <w:numId w:val="17"/>
        </w:numPr>
      </w:pPr>
      <w:r>
        <w:t>Designing Process and assigning tasks for business users</w:t>
      </w:r>
    </w:p>
    <w:p w:rsidR="00BA2206" w:rsidRDefault="00BA2206" w:rsidP="00BA2206">
      <w:pPr>
        <w:numPr>
          <w:ilvl w:val="0"/>
          <w:numId w:val="17"/>
        </w:numPr>
      </w:pPr>
      <w:r>
        <w:t>Implementing intermediate events and sequence flows</w:t>
      </w:r>
    </w:p>
    <w:p w:rsidR="00BA2206" w:rsidRDefault="00BA2206" w:rsidP="00BA2206">
      <w:pPr>
        <w:numPr>
          <w:ilvl w:val="0"/>
          <w:numId w:val="17"/>
        </w:numPr>
      </w:pPr>
      <w:r>
        <w:t>Configuring Web Service integrations for Databases</w:t>
      </w:r>
    </w:p>
    <w:p w:rsidR="00BA2206" w:rsidRDefault="00BA2206" w:rsidP="00BA2206">
      <w:pPr>
        <w:numPr>
          <w:ilvl w:val="0"/>
          <w:numId w:val="17"/>
        </w:numPr>
      </w:pPr>
      <w:r>
        <w:t>Designing Coaches and Heritage Coaches with validation checks</w:t>
      </w:r>
    </w:p>
    <w:p w:rsidR="004528E6" w:rsidRPr="0056725C" w:rsidRDefault="004528E6" w:rsidP="0056725C"/>
    <w:p w:rsidR="008A62CE" w:rsidRPr="008E2337" w:rsidRDefault="008A62CE" w:rsidP="00AD2EB4">
      <w:pPr>
        <w:pStyle w:val="Heading2"/>
        <w:numPr>
          <w:ilvl w:val="0"/>
          <w:numId w:val="0"/>
        </w:numPr>
        <w:jc w:val="both"/>
        <w:rPr>
          <w:rFonts w:ascii="Verdana" w:hAnsi="Verdana" w:cs="Times New Roman"/>
          <w:sz w:val="22"/>
          <w:szCs w:val="22"/>
          <w:u w:val="single"/>
        </w:rPr>
      </w:pPr>
      <w:r w:rsidRPr="008E2337">
        <w:rPr>
          <w:rFonts w:ascii="Verdana" w:hAnsi="Verdana" w:cs="Times New Roman"/>
          <w:sz w:val="22"/>
          <w:szCs w:val="22"/>
          <w:u w:val="single"/>
        </w:rPr>
        <w:t xml:space="preserve">Employer: </w:t>
      </w:r>
      <w:r w:rsidR="0077548F">
        <w:rPr>
          <w:rFonts w:ascii="Verdana" w:hAnsi="Verdana" w:cs="Times New Roman"/>
          <w:sz w:val="22"/>
          <w:szCs w:val="22"/>
          <w:u w:val="single"/>
        </w:rPr>
        <w:t>Perficient India</w:t>
      </w:r>
    </w:p>
    <w:p w:rsidR="008E2337" w:rsidRPr="005E1523" w:rsidRDefault="008A62CE" w:rsidP="008E2337">
      <w:pPr>
        <w:pStyle w:val="Heading2"/>
        <w:tabs>
          <w:tab w:val="left" w:pos="0"/>
        </w:tabs>
        <w:jc w:val="both"/>
        <w:rPr>
          <w:rFonts w:ascii="Verdana" w:hAnsi="Verdana" w:cs="Times New Roman"/>
          <w:sz w:val="22"/>
          <w:szCs w:val="22"/>
        </w:rPr>
      </w:pPr>
      <w:bookmarkStart w:id="1" w:name="h.qbye0vmhl8q6"/>
      <w:bookmarkEnd w:id="1"/>
      <w:r w:rsidRPr="005E1523">
        <w:rPr>
          <w:rFonts w:ascii="Verdana" w:hAnsi="Verdana" w:cs="Times New Roman"/>
          <w:sz w:val="22"/>
          <w:szCs w:val="22"/>
        </w:rPr>
        <w:t xml:space="preserve">Client:  </w:t>
      </w:r>
      <w:r w:rsidR="00EA7762" w:rsidRPr="005E1523">
        <w:rPr>
          <w:rFonts w:ascii="Verdana" w:hAnsi="Verdana" w:cs="Times New Roman"/>
          <w:sz w:val="22"/>
          <w:szCs w:val="22"/>
        </w:rPr>
        <w:t>NASCO</w:t>
      </w:r>
    </w:p>
    <w:p w:rsidR="008A62CE" w:rsidRPr="008E2337" w:rsidRDefault="00DF11A9" w:rsidP="008E2337">
      <w:pPr>
        <w:jc w:val="both"/>
        <w:rPr>
          <w:rFonts w:ascii="Verdana" w:eastAsia="Arial" w:hAnsi="Verdana"/>
          <w:sz w:val="20"/>
          <w:szCs w:val="20"/>
        </w:rPr>
      </w:pPr>
      <w:r>
        <w:rPr>
          <w:rFonts w:ascii="Verdana" w:eastAsia="Arial" w:hAnsi="Verdana"/>
          <w:sz w:val="20"/>
          <w:szCs w:val="20"/>
        </w:rPr>
        <w:t>Feb 2013</w:t>
      </w:r>
      <w:r w:rsidR="008A62CE" w:rsidRPr="008E2337">
        <w:rPr>
          <w:rFonts w:ascii="Verdana" w:eastAsia="Arial" w:hAnsi="Verdana"/>
          <w:sz w:val="20"/>
          <w:szCs w:val="20"/>
        </w:rPr>
        <w:t xml:space="preserve"> – </w:t>
      </w:r>
      <w:r w:rsidR="004528E6">
        <w:rPr>
          <w:rFonts w:ascii="Verdana" w:eastAsia="Arial" w:hAnsi="Verdana"/>
          <w:sz w:val="20"/>
          <w:szCs w:val="20"/>
        </w:rPr>
        <w:t>Dec 2013</w:t>
      </w:r>
    </w:p>
    <w:p w:rsidR="00EA7762" w:rsidRDefault="008A62CE" w:rsidP="008E2337">
      <w:pPr>
        <w:jc w:val="both"/>
        <w:rPr>
          <w:rFonts w:ascii="Verdana" w:eastAsia="Arial" w:hAnsi="Verdana"/>
          <w:b/>
          <w:bCs/>
          <w:sz w:val="20"/>
          <w:szCs w:val="20"/>
        </w:rPr>
      </w:pPr>
      <w:r w:rsidRPr="008E2337">
        <w:rPr>
          <w:rFonts w:ascii="Verdana" w:eastAsia="Arial" w:hAnsi="Verdana"/>
          <w:b/>
          <w:bCs/>
          <w:sz w:val="20"/>
          <w:szCs w:val="20"/>
        </w:rPr>
        <w:t xml:space="preserve">Role: </w:t>
      </w:r>
      <w:r w:rsidR="00EA7762">
        <w:rPr>
          <w:rFonts w:ascii="Verdana" w:eastAsia="Arial" w:hAnsi="Verdana"/>
          <w:b/>
          <w:bCs/>
          <w:sz w:val="20"/>
          <w:szCs w:val="20"/>
        </w:rPr>
        <w:t>Technical Consultant</w:t>
      </w:r>
    </w:p>
    <w:p w:rsidR="008A62CE" w:rsidRDefault="008A62CE" w:rsidP="008E2337">
      <w:pPr>
        <w:jc w:val="both"/>
        <w:rPr>
          <w:rFonts w:ascii="Verdana" w:eastAsia="Arial" w:hAnsi="Verdana"/>
          <w:sz w:val="20"/>
          <w:szCs w:val="20"/>
        </w:rPr>
      </w:pPr>
      <w:r w:rsidRPr="008E2337">
        <w:rPr>
          <w:rFonts w:ascii="Verdana" w:eastAsia="Arial" w:hAnsi="Verdana"/>
          <w:b/>
          <w:bCs/>
          <w:sz w:val="20"/>
          <w:szCs w:val="20"/>
        </w:rPr>
        <w:t>Environment:</w:t>
      </w:r>
      <w:r w:rsidR="003F0E2E">
        <w:rPr>
          <w:rFonts w:ascii="Verdana" w:eastAsia="Arial" w:hAnsi="Verdana"/>
          <w:b/>
          <w:bCs/>
          <w:sz w:val="20"/>
          <w:szCs w:val="20"/>
        </w:rPr>
        <w:t xml:space="preserve"> </w:t>
      </w:r>
      <w:r w:rsidR="00A10BDC" w:rsidRPr="008E2337">
        <w:rPr>
          <w:rFonts w:ascii="Verdana" w:eastAsia="Arial" w:hAnsi="Verdana"/>
          <w:sz w:val="20"/>
          <w:szCs w:val="20"/>
        </w:rPr>
        <w:t>IBM Datapower</w:t>
      </w:r>
      <w:r w:rsidR="004C336C">
        <w:rPr>
          <w:rFonts w:ascii="Verdana" w:eastAsia="Arial" w:hAnsi="Verdana"/>
          <w:sz w:val="20"/>
          <w:szCs w:val="20"/>
        </w:rPr>
        <w:t xml:space="preserve"> </w:t>
      </w:r>
      <w:r w:rsidR="00DF11A9" w:rsidRPr="008E2337">
        <w:rPr>
          <w:rFonts w:ascii="Verdana" w:eastAsia="Arial" w:hAnsi="Verdana"/>
          <w:sz w:val="20"/>
          <w:szCs w:val="20"/>
        </w:rPr>
        <w:t>XI50</w:t>
      </w:r>
      <w:r w:rsidR="00DF11A9">
        <w:rPr>
          <w:rFonts w:ascii="Verdana" w:eastAsia="Arial" w:hAnsi="Verdana"/>
          <w:sz w:val="20"/>
          <w:szCs w:val="20"/>
        </w:rPr>
        <w:t xml:space="preserve"> (</w:t>
      </w:r>
      <w:r w:rsidR="00074754">
        <w:rPr>
          <w:rFonts w:ascii="Verdana" w:eastAsia="Arial" w:hAnsi="Verdana"/>
          <w:sz w:val="20"/>
          <w:szCs w:val="20"/>
        </w:rPr>
        <w:t>WebSphere ESB)</w:t>
      </w:r>
      <w:r w:rsidRPr="008E2337">
        <w:rPr>
          <w:rFonts w:ascii="Verdana" w:eastAsia="Arial" w:hAnsi="Verdana"/>
          <w:sz w:val="20"/>
          <w:szCs w:val="20"/>
        </w:rPr>
        <w:t>,</w:t>
      </w:r>
      <w:r w:rsidR="00EA7762">
        <w:rPr>
          <w:rFonts w:ascii="Verdana" w:eastAsia="Arial" w:hAnsi="Verdana"/>
          <w:sz w:val="20"/>
          <w:szCs w:val="20"/>
        </w:rPr>
        <w:t xml:space="preserve"> W</w:t>
      </w:r>
      <w:r w:rsidR="00735AF2">
        <w:rPr>
          <w:rFonts w:ascii="Verdana" w:eastAsia="Arial" w:hAnsi="Verdana"/>
          <w:sz w:val="20"/>
          <w:szCs w:val="20"/>
        </w:rPr>
        <w:t>ebsphere</w:t>
      </w:r>
      <w:r w:rsidR="00496D7B">
        <w:rPr>
          <w:rFonts w:ascii="Verdana" w:eastAsia="Arial" w:hAnsi="Verdana"/>
          <w:sz w:val="20"/>
          <w:szCs w:val="20"/>
        </w:rPr>
        <w:t xml:space="preserve"> </w:t>
      </w:r>
      <w:r w:rsidR="00735AF2">
        <w:rPr>
          <w:rFonts w:ascii="Verdana" w:eastAsia="Arial" w:hAnsi="Verdana"/>
          <w:sz w:val="20"/>
          <w:szCs w:val="20"/>
        </w:rPr>
        <w:t>A</w:t>
      </w:r>
      <w:r w:rsidR="00496D7B">
        <w:rPr>
          <w:rFonts w:ascii="Verdana" w:eastAsia="Arial" w:hAnsi="Verdana"/>
          <w:sz w:val="20"/>
          <w:szCs w:val="20"/>
        </w:rPr>
        <w:t>pplication Server</w:t>
      </w:r>
      <w:r w:rsidR="00074754">
        <w:rPr>
          <w:rFonts w:ascii="Verdana" w:eastAsia="Arial" w:hAnsi="Verdana"/>
          <w:sz w:val="20"/>
          <w:szCs w:val="20"/>
        </w:rPr>
        <w:t xml:space="preserve"> 7.0(WAS)</w:t>
      </w:r>
      <w:r w:rsidR="002947B4" w:rsidRPr="008E2337">
        <w:rPr>
          <w:rFonts w:ascii="Verdana" w:eastAsia="Arial" w:hAnsi="Verdana"/>
          <w:sz w:val="20"/>
          <w:szCs w:val="20"/>
        </w:rPr>
        <w:t>,</w:t>
      </w:r>
      <w:r w:rsidR="00EA7762">
        <w:rPr>
          <w:rFonts w:ascii="Verdana" w:eastAsia="Arial" w:hAnsi="Verdana"/>
          <w:sz w:val="20"/>
          <w:szCs w:val="20"/>
        </w:rPr>
        <w:t xml:space="preserve"> W</w:t>
      </w:r>
      <w:r w:rsidR="00496D7B">
        <w:rPr>
          <w:rFonts w:ascii="Verdana" w:eastAsia="Arial" w:hAnsi="Verdana"/>
          <w:sz w:val="20"/>
          <w:szCs w:val="20"/>
        </w:rPr>
        <w:t>ebspher</w:t>
      </w:r>
      <w:r w:rsidR="00A10BDC">
        <w:rPr>
          <w:rFonts w:ascii="Verdana" w:eastAsia="Arial" w:hAnsi="Verdana"/>
          <w:sz w:val="20"/>
          <w:szCs w:val="20"/>
        </w:rPr>
        <w:t>e</w:t>
      </w:r>
      <w:r w:rsidR="00496D7B">
        <w:rPr>
          <w:rFonts w:ascii="Verdana" w:eastAsia="Arial" w:hAnsi="Verdana"/>
          <w:sz w:val="20"/>
          <w:szCs w:val="20"/>
        </w:rPr>
        <w:t xml:space="preserve"> Transformation Extender </w:t>
      </w:r>
      <w:r w:rsidR="00EA7762">
        <w:rPr>
          <w:rFonts w:ascii="Verdana" w:eastAsia="Arial" w:hAnsi="Verdana"/>
          <w:sz w:val="20"/>
          <w:szCs w:val="20"/>
        </w:rPr>
        <w:t>8.3</w:t>
      </w:r>
      <w:r w:rsidR="00735AF2">
        <w:rPr>
          <w:rFonts w:ascii="Verdana" w:eastAsia="Arial" w:hAnsi="Verdana"/>
          <w:sz w:val="20"/>
          <w:szCs w:val="20"/>
        </w:rPr>
        <w:t xml:space="preserve"> </w:t>
      </w:r>
      <w:r w:rsidR="00074754">
        <w:rPr>
          <w:rFonts w:ascii="Verdana" w:eastAsia="Arial" w:hAnsi="Verdana"/>
          <w:sz w:val="20"/>
          <w:szCs w:val="20"/>
        </w:rPr>
        <w:t>(WTX</w:t>
      </w:r>
      <w:r w:rsidR="00DF11A9">
        <w:rPr>
          <w:rFonts w:ascii="Verdana" w:eastAsia="Arial" w:hAnsi="Verdana"/>
          <w:sz w:val="20"/>
          <w:szCs w:val="20"/>
        </w:rPr>
        <w:t>) and</w:t>
      </w:r>
      <w:r w:rsidR="00735AF2">
        <w:rPr>
          <w:rFonts w:ascii="Verdana" w:eastAsia="Arial" w:hAnsi="Verdana"/>
          <w:sz w:val="20"/>
          <w:szCs w:val="20"/>
        </w:rPr>
        <w:t xml:space="preserve"> </w:t>
      </w:r>
      <w:r w:rsidR="00074754">
        <w:rPr>
          <w:rFonts w:ascii="Verdana" w:eastAsia="Arial" w:hAnsi="Verdana"/>
          <w:sz w:val="20"/>
          <w:szCs w:val="20"/>
        </w:rPr>
        <w:t xml:space="preserve">Web Service Registry and </w:t>
      </w:r>
      <w:r w:rsidR="00DF11A9">
        <w:rPr>
          <w:rFonts w:ascii="Verdana" w:eastAsia="Arial" w:hAnsi="Verdana"/>
          <w:sz w:val="20"/>
          <w:szCs w:val="20"/>
        </w:rPr>
        <w:t>repository (</w:t>
      </w:r>
      <w:r w:rsidR="00074754">
        <w:rPr>
          <w:rFonts w:ascii="Verdana" w:eastAsia="Arial" w:hAnsi="Verdana"/>
          <w:sz w:val="20"/>
          <w:szCs w:val="20"/>
        </w:rPr>
        <w:t>WSRR)</w:t>
      </w:r>
    </w:p>
    <w:p w:rsidR="004C336C" w:rsidRDefault="004C336C" w:rsidP="008E2337">
      <w:pPr>
        <w:jc w:val="both"/>
        <w:rPr>
          <w:rFonts w:ascii="Verdana" w:eastAsia="Arial" w:hAnsi="Verdana"/>
          <w:sz w:val="20"/>
          <w:szCs w:val="20"/>
        </w:rPr>
      </w:pPr>
    </w:p>
    <w:p w:rsidR="004C336C" w:rsidRPr="00FD2E5A" w:rsidRDefault="004C336C" w:rsidP="008E2337">
      <w:pPr>
        <w:jc w:val="both"/>
        <w:rPr>
          <w:rFonts w:ascii="Verdana" w:eastAsia="Arial" w:hAnsi="Verdana"/>
          <w:b/>
          <w:sz w:val="20"/>
          <w:szCs w:val="20"/>
          <w:u w:val="single"/>
        </w:rPr>
      </w:pPr>
      <w:r w:rsidRPr="00FD2E5A">
        <w:rPr>
          <w:rFonts w:ascii="Verdana" w:eastAsia="Arial" w:hAnsi="Verdana"/>
          <w:b/>
          <w:sz w:val="20"/>
          <w:szCs w:val="20"/>
          <w:u w:val="single"/>
        </w:rPr>
        <w:t>Project Description:</w:t>
      </w:r>
    </w:p>
    <w:p w:rsidR="00CE7295" w:rsidRDefault="00074754" w:rsidP="00CE7295">
      <w:pPr>
        <w:rPr>
          <w:rFonts w:ascii="Verdana" w:hAnsi="Verdana"/>
          <w:sz w:val="20"/>
          <w:szCs w:val="20"/>
        </w:rPr>
      </w:pPr>
      <w:r>
        <w:rPr>
          <w:rFonts w:ascii="Verdana" w:eastAsia="Arial" w:hAnsi="Verdana"/>
          <w:b/>
          <w:sz w:val="20"/>
          <w:szCs w:val="20"/>
        </w:rPr>
        <w:t xml:space="preserve">  </w:t>
      </w:r>
      <w:r w:rsidR="00CE7295">
        <w:rPr>
          <w:rFonts w:ascii="Verdana" w:eastAsia="Arial" w:hAnsi="Verdana"/>
          <w:b/>
          <w:sz w:val="20"/>
          <w:szCs w:val="20"/>
        </w:rPr>
        <w:tab/>
      </w:r>
      <w:r w:rsidR="00CE7295" w:rsidRPr="00CE7295">
        <w:rPr>
          <w:rFonts w:ascii="Verdana" w:hAnsi="Verdana"/>
          <w:sz w:val="20"/>
          <w:szCs w:val="20"/>
        </w:rPr>
        <w:t>NASCO provides the most efficient single-system claims processing and membership solutions for national, state, large group, small group, individual and government programs, applying more than 25 years of experience and successful service to some of the nation’s largest Blue Cross and Blue Shield Plans. The Integrated Services Program will allow NASCO and its Blue Cross and Blue Shield Plans to integrate using industry standards and practices which in turn support improvements in customer satisfaction, lowered costs, improved performance, and delivery of the right solution at the right time.</w:t>
      </w:r>
    </w:p>
    <w:p w:rsidR="00CE7295" w:rsidRDefault="00CE7295" w:rsidP="00CE7295">
      <w:pPr>
        <w:rPr>
          <w:rFonts w:ascii="Verdana" w:hAnsi="Verdana"/>
          <w:sz w:val="20"/>
          <w:szCs w:val="20"/>
        </w:rPr>
      </w:pPr>
    </w:p>
    <w:p w:rsidR="004C336C" w:rsidRPr="00CE7295" w:rsidRDefault="00CE7295" w:rsidP="00CE7295">
      <w:pPr>
        <w:rPr>
          <w:rFonts w:ascii="Verdana" w:eastAsia="Arial" w:hAnsi="Verdana"/>
          <w:b/>
          <w:sz w:val="20"/>
          <w:szCs w:val="20"/>
        </w:rPr>
      </w:pPr>
      <w:r>
        <w:rPr>
          <w:rFonts w:ascii="Verdana" w:hAnsi="Verdana"/>
          <w:sz w:val="20"/>
          <w:szCs w:val="20"/>
        </w:rPr>
        <w:tab/>
      </w:r>
      <w:r w:rsidRPr="00CE7295">
        <w:rPr>
          <w:rFonts w:ascii="Verdana" w:hAnsi="Verdana"/>
          <w:sz w:val="20"/>
          <w:szCs w:val="20"/>
        </w:rPr>
        <w:t xml:space="preserve">Members Edge is NASCO’s fully integrated membership and billing solution that simplifies the servicing of large group, small group and individual accounts through process automation. </w:t>
      </w:r>
      <w:r w:rsidR="00AE529F" w:rsidRPr="00CE7295">
        <w:rPr>
          <w:rFonts w:ascii="Verdana" w:hAnsi="Verdana"/>
          <w:sz w:val="20"/>
          <w:szCs w:val="20"/>
        </w:rPr>
        <w:t>Members Edge</w:t>
      </w:r>
      <w:r w:rsidRPr="00CE7295">
        <w:rPr>
          <w:rFonts w:ascii="Verdana" w:hAnsi="Verdana"/>
          <w:sz w:val="20"/>
          <w:szCs w:val="20"/>
        </w:rPr>
        <w:t xml:space="preserve"> supports all enrollment, billing, payment reconciliation, financial reporting and claims eligibility functions.</w:t>
      </w:r>
      <w:r>
        <w:rPr>
          <w:rFonts w:ascii="Verdana" w:hAnsi="Verdana"/>
          <w:sz w:val="20"/>
          <w:szCs w:val="20"/>
        </w:rPr>
        <w:t xml:space="preserve"> The Mid</w:t>
      </w:r>
      <w:r w:rsidR="00AE529F">
        <w:rPr>
          <w:rFonts w:ascii="Verdana" w:hAnsi="Verdana"/>
          <w:sz w:val="20"/>
          <w:szCs w:val="20"/>
        </w:rPr>
        <w:t xml:space="preserve"> </w:t>
      </w:r>
      <w:r>
        <w:rPr>
          <w:rFonts w:ascii="Verdana" w:hAnsi="Verdana"/>
          <w:sz w:val="20"/>
          <w:szCs w:val="20"/>
        </w:rPr>
        <w:t xml:space="preserve">Tier Component will receive the request from Consumer and transform the message and hit the back end API to fetch the information from </w:t>
      </w:r>
      <w:r w:rsidR="00AE529F">
        <w:rPr>
          <w:rFonts w:ascii="Verdana" w:hAnsi="Verdana"/>
          <w:sz w:val="20"/>
          <w:szCs w:val="20"/>
        </w:rPr>
        <w:t>Members Edge</w:t>
      </w:r>
      <w:r>
        <w:rPr>
          <w:rFonts w:ascii="Verdana" w:hAnsi="Verdana"/>
          <w:sz w:val="20"/>
          <w:szCs w:val="20"/>
        </w:rPr>
        <w:t xml:space="preserve"> System.</w:t>
      </w:r>
    </w:p>
    <w:p w:rsidR="00735AF2" w:rsidRPr="00CE7295" w:rsidRDefault="00735AF2" w:rsidP="008E2337">
      <w:pPr>
        <w:jc w:val="both"/>
        <w:rPr>
          <w:rFonts w:ascii="Verdana" w:eastAsia="Arial" w:hAnsi="Verdana"/>
          <w:sz w:val="20"/>
          <w:szCs w:val="20"/>
        </w:rPr>
      </w:pPr>
    </w:p>
    <w:p w:rsidR="00C16877" w:rsidRDefault="00C16877" w:rsidP="008E2337">
      <w:pPr>
        <w:jc w:val="both"/>
        <w:rPr>
          <w:rFonts w:ascii="Verdana" w:hAnsi="Verdana"/>
          <w:b/>
          <w:bCs/>
          <w:color w:val="000000"/>
          <w:sz w:val="22"/>
          <w:szCs w:val="22"/>
          <w:u w:val="single"/>
        </w:rPr>
      </w:pPr>
    </w:p>
    <w:p w:rsidR="00114796" w:rsidRPr="008E2337" w:rsidRDefault="00114796" w:rsidP="008E2337">
      <w:pPr>
        <w:jc w:val="both"/>
        <w:rPr>
          <w:rFonts w:ascii="Verdana" w:hAnsi="Verdana"/>
          <w:b/>
          <w:bCs/>
          <w:color w:val="000000"/>
          <w:sz w:val="22"/>
          <w:szCs w:val="22"/>
          <w:u w:val="single"/>
        </w:rPr>
      </w:pPr>
      <w:r w:rsidRPr="008E2337">
        <w:rPr>
          <w:rFonts w:ascii="Verdana" w:hAnsi="Verdana"/>
          <w:b/>
          <w:bCs/>
          <w:color w:val="000000"/>
          <w:sz w:val="22"/>
          <w:szCs w:val="22"/>
          <w:u w:val="single"/>
        </w:rPr>
        <w:lastRenderedPageBreak/>
        <w:t>Responsibilities</w:t>
      </w:r>
    </w:p>
    <w:p w:rsidR="008A62CE" w:rsidRPr="008E2337" w:rsidRDefault="008A62CE" w:rsidP="008E2337">
      <w:pPr>
        <w:jc w:val="both"/>
        <w:rPr>
          <w:rFonts w:ascii="Verdana" w:eastAsia="Arial" w:hAnsi="Verdana"/>
          <w:sz w:val="22"/>
          <w:szCs w:val="22"/>
        </w:rPr>
      </w:pPr>
    </w:p>
    <w:p w:rsidR="003F0E2E" w:rsidRDefault="003F0E2E" w:rsidP="008E2337">
      <w:pPr>
        <w:numPr>
          <w:ilvl w:val="0"/>
          <w:numId w:val="4"/>
        </w:numPr>
        <w:suppressAutoHyphens w:val="0"/>
        <w:jc w:val="both"/>
        <w:rPr>
          <w:rFonts w:ascii="Verdana" w:eastAsia="Arial" w:hAnsi="Verdana"/>
          <w:sz w:val="20"/>
          <w:szCs w:val="20"/>
        </w:rPr>
      </w:pPr>
      <w:r>
        <w:rPr>
          <w:rFonts w:ascii="Verdana" w:eastAsia="Arial" w:hAnsi="Verdana"/>
          <w:sz w:val="20"/>
          <w:szCs w:val="20"/>
        </w:rPr>
        <w:t>Preparing Mapping Specifications as per Requirements of the Project</w:t>
      </w:r>
    </w:p>
    <w:p w:rsidR="001D17F5" w:rsidRDefault="001D17F5" w:rsidP="008E2337">
      <w:pPr>
        <w:numPr>
          <w:ilvl w:val="0"/>
          <w:numId w:val="4"/>
        </w:numPr>
        <w:suppressAutoHyphens w:val="0"/>
        <w:jc w:val="both"/>
        <w:rPr>
          <w:rFonts w:ascii="Verdana" w:eastAsia="Arial" w:hAnsi="Verdana"/>
          <w:sz w:val="20"/>
          <w:szCs w:val="20"/>
        </w:rPr>
      </w:pPr>
      <w:r>
        <w:rPr>
          <w:rFonts w:ascii="Verdana" w:eastAsia="Arial" w:hAnsi="Verdana"/>
          <w:sz w:val="20"/>
          <w:szCs w:val="20"/>
        </w:rPr>
        <w:t>Implementing Datapower Services(WSP.XML Firewall and MPG)</w:t>
      </w:r>
    </w:p>
    <w:p w:rsidR="001D17F5" w:rsidRDefault="001D17F5" w:rsidP="008E2337">
      <w:pPr>
        <w:numPr>
          <w:ilvl w:val="0"/>
          <w:numId w:val="4"/>
        </w:numPr>
        <w:suppressAutoHyphens w:val="0"/>
        <w:jc w:val="both"/>
        <w:rPr>
          <w:rFonts w:ascii="Verdana" w:eastAsia="Arial" w:hAnsi="Verdana"/>
          <w:sz w:val="20"/>
          <w:szCs w:val="20"/>
        </w:rPr>
      </w:pPr>
      <w:r>
        <w:rPr>
          <w:rFonts w:ascii="Verdana" w:eastAsia="Arial" w:hAnsi="Verdana"/>
          <w:sz w:val="20"/>
          <w:szCs w:val="20"/>
        </w:rPr>
        <w:t>Uploading WSDL’s and Schemas to WSRR</w:t>
      </w:r>
    </w:p>
    <w:p w:rsidR="002766D6" w:rsidRPr="001D17F5" w:rsidRDefault="002766D6" w:rsidP="001D17F5">
      <w:pPr>
        <w:numPr>
          <w:ilvl w:val="0"/>
          <w:numId w:val="4"/>
        </w:numPr>
        <w:suppressAutoHyphens w:val="0"/>
        <w:jc w:val="both"/>
        <w:rPr>
          <w:rFonts w:ascii="Verdana" w:eastAsia="Arial" w:hAnsi="Verdana"/>
          <w:sz w:val="20"/>
          <w:szCs w:val="20"/>
        </w:rPr>
      </w:pPr>
      <w:r w:rsidRPr="001D17F5">
        <w:rPr>
          <w:rFonts w:ascii="Verdana" w:eastAsia="Arial" w:hAnsi="Verdana"/>
          <w:sz w:val="20"/>
          <w:szCs w:val="20"/>
        </w:rPr>
        <w:t>Creating Type trees as per required message structure</w:t>
      </w:r>
    </w:p>
    <w:p w:rsidR="003F0E2E" w:rsidRDefault="003F0E2E" w:rsidP="003F0E2E">
      <w:pPr>
        <w:numPr>
          <w:ilvl w:val="0"/>
          <w:numId w:val="4"/>
        </w:numPr>
        <w:suppressAutoHyphens w:val="0"/>
        <w:jc w:val="both"/>
        <w:rPr>
          <w:rFonts w:ascii="Verdana" w:eastAsia="Arial" w:hAnsi="Verdana"/>
          <w:sz w:val="20"/>
          <w:szCs w:val="20"/>
        </w:rPr>
      </w:pPr>
      <w:r w:rsidRPr="003F0E2E">
        <w:rPr>
          <w:rFonts w:ascii="Verdana" w:eastAsia="Arial" w:hAnsi="Verdana"/>
          <w:sz w:val="20"/>
          <w:szCs w:val="20"/>
        </w:rPr>
        <w:t>Development of WTX Maps</w:t>
      </w:r>
    </w:p>
    <w:p w:rsidR="001D17F5" w:rsidRDefault="001D17F5" w:rsidP="003F0E2E">
      <w:pPr>
        <w:numPr>
          <w:ilvl w:val="0"/>
          <w:numId w:val="4"/>
        </w:numPr>
        <w:suppressAutoHyphens w:val="0"/>
        <w:jc w:val="both"/>
        <w:rPr>
          <w:rFonts w:ascii="Verdana" w:eastAsia="Arial" w:hAnsi="Verdana"/>
          <w:sz w:val="20"/>
          <w:szCs w:val="20"/>
        </w:rPr>
      </w:pPr>
      <w:r>
        <w:rPr>
          <w:rFonts w:ascii="Verdana" w:eastAsia="Arial" w:hAnsi="Verdana"/>
          <w:sz w:val="20"/>
          <w:szCs w:val="20"/>
        </w:rPr>
        <w:t>Triaging the Defects</w:t>
      </w:r>
    </w:p>
    <w:p w:rsidR="003F0E2E" w:rsidRDefault="003F0E2E" w:rsidP="003F0E2E">
      <w:pPr>
        <w:numPr>
          <w:ilvl w:val="0"/>
          <w:numId w:val="4"/>
        </w:numPr>
        <w:suppressAutoHyphens w:val="0"/>
        <w:ind w:left="720" w:hanging="360"/>
        <w:jc w:val="both"/>
        <w:rPr>
          <w:rFonts w:ascii="Verdana" w:eastAsia="Arial" w:hAnsi="Verdana"/>
          <w:sz w:val="20"/>
          <w:szCs w:val="20"/>
        </w:rPr>
      </w:pPr>
      <w:r>
        <w:rPr>
          <w:rFonts w:ascii="Verdana" w:eastAsia="Arial" w:hAnsi="Verdana"/>
          <w:sz w:val="20"/>
          <w:szCs w:val="20"/>
        </w:rPr>
        <w:t>Responsible for Defect Fixing</w:t>
      </w:r>
    </w:p>
    <w:p w:rsidR="002766D6" w:rsidRDefault="002766D6" w:rsidP="003F0E2E">
      <w:pPr>
        <w:numPr>
          <w:ilvl w:val="0"/>
          <w:numId w:val="4"/>
        </w:numPr>
        <w:suppressAutoHyphens w:val="0"/>
        <w:ind w:left="720" w:hanging="360"/>
        <w:jc w:val="both"/>
        <w:rPr>
          <w:rFonts w:ascii="Verdana" w:eastAsia="Arial" w:hAnsi="Verdana"/>
          <w:sz w:val="20"/>
          <w:szCs w:val="20"/>
        </w:rPr>
      </w:pPr>
      <w:r>
        <w:rPr>
          <w:rFonts w:ascii="Verdana" w:eastAsia="Arial" w:hAnsi="Verdana"/>
          <w:sz w:val="20"/>
          <w:szCs w:val="20"/>
        </w:rPr>
        <w:t>Impact Analysis for Change Requests</w:t>
      </w:r>
    </w:p>
    <w:p w:rsidR="003F0E2E" w:rsidRDefault="003F0E2E" w:rsidP="003F0E2E">
      <w:pPr>
        <w:numPr>
          <w:ilvl w:val="0"/>
          <w:numId w:val="4"/>
        </w:numPr>
        <w:suppressAutoHyphens w:val="0"/>
        <w:ind w:left="720" w:hanging="360"/>
        <w:jc w:val="both"/>
        <w:rPr>
          <w:rFonts w:ascii="Verdana" w:eastAsia="Arial" w:hAnsi="Verdana"/>
          <w:sz w:val="20"/>
          <w:szCs w:val="20"/>
        </w:rPr>
      </w:pPr>
      <w:r>
        <w:rPr>
          <w:rFonts w:ascii="Verdana" w:eastAsia="Arial" w:hAnsi="Verdana"/>
          <w:sz w:val="20"/>
          <w:szCs w:val="20"/>
        </w:rPr>
        <w:t>Conducting Sessions on WTX to share knowledge to team members</w:t>
      </w:r>
    </w:p>
    <w:p w:rsidR="00214949" w:rsidRDefault="00214949" w:rsidP="003F0E2E">
      <w:pPr>
        <w:numPr>
          <w:ilvl w:val="0"/>
          <w:numId w:val="4"/>
        </w:numPr>
        <w:suppressAutoHyphens w:val="0"/>
        <w:ind w:left="720" w:hanging="360"/>
        <w:jc w:val="both"/>
        <w:rPr>
          <w:rFonts w:ascii="Verdana" w:eastAsia="Arial" w:hAnsi="Verdana"/>
          <w:sz w:val="20"/>
          <w:szCs w:val="20"/>
        </w:rPr>
      </w:pPr>
      <w:r>
        <w:rPr>
          <w:rFonts w:ascii="Verdana" w:eastAsia="Arial" w:hAnsi="Verdana"/>
          <w:sz w:val="20"/>
          <w:szCs w:val="20"/>
        </w:rPr>
        <w:t>Unit Testing</w:t>
      </w:r>
      <w:r w:rsidR="001D17F5">
        <w:rPr>
          <w:rFonts w:ascii="Verdana" w:eastAsia="Arial" w:hAnsi="Verdana"/>
          <w:sz w:val="20"/>
          <w:szCs w:val="20"/>
        </w:rPr>
        <w:t xml:space="preserve"> and integration Testing</w:t>
      </w:r>
    </w:p>
    <w:p w:rsidR="003F0E2E" w:rsidRDefault="003F0E2E" w:rsidP="003F0E2E">
      <w:pPr>
        <w:suppressAutoHyphens w:val="0"/>
        <w:ind w:left="720"/>
        <w:jc w:val="both"/>
        <w:rPr>
          <w:rFonts w:ascii="Verdana" w:eastAsia="Arial" w:hAnsi="Verdana"/>
          <w:sz w:val="20"/>
          <w:szCs w:val="20"/>
        </w:rPr>
      </w:pPr>
    </w:p>
    <w:p w:rsidR="008A62CE" w:rsidRPr="008E2337" w:rsidRDefault="008A62CE" w:rsidP="00AD2EB4">
      <w:pPr>
        <w:pStyle w:val="Heading2"/>
        <w:numPr>
          <w:ilvl w:val="0"/>
          <w:numId w:val="0"/>
        </w:numPr>
        <w:jc w:val="both"/>
        <w:rPr>
          <w:rFonts w:ascii="Verdana" w:hAnsi="Verdana" w:cs="Times New Roman"/>
          <w:sz w:val="22"/>
          <w:szCs w:val="22"/>
          <w:u w:val="single"/>
        </w:rPr>
      </w:pPr>
      <w:r w:rsidRPr="008E2337">
        <w:rPr>
          <w:rFonts w:ascii="Verdana" w:hAnsi="Verdana" w:cs="Times New Roman"/>
          <w:sz w:val="22"/>
          <w:szCs w:val="22"/>
          <w:u w:val="single"/>
        </w:rPr>
        <w:t xml:space="preserve">Employer: </w:t>
      </w:r>
      <w:r w:rsidR="00EA7762">
        <w:rPr>
          <w:rFonts w:ascii="Verdana" w:hAnsi="Verdana" w:cs="Times New Roman"/>
          <w:sz w:val="22"/>
          <w:szCs w:val="22"/>
          <w:u w:val="single"/>
        </w:rPr>
        <w:t>Sagezza</w:t>
      </w:r>
    </w:p>
    <w:p w:rsidR="008A62CE" w:rsidRPr="005E1523" w:rsidRDefault="008A62CE" w:rsidP="008E2337">
      <w:pPr>
        <w:pStyle w:val="Heading2"/>
        <w:tabs>
          <w:tab w:val="left" w:pos="0"/>
        </w:tabs>
        <w:jc w:val="both"/>
        <w:rPr>
          <w:rFonts w:ascii="Verdana" w:hAnsi="Verdana" w:cs="Times New Roman"/>
          <w:sz w:val="22"/>
          <w:szCs w:val="22"/>
        </w:rPr>
      </w:pPr>
      <w:r w:rsidRPr="005E1523">
        <w:rPr>
          <w:rFonts w:ascii="Verdana" w:hAnsi="Verdana" w:cs="Times New Roman"/>
          <w:sz w:val="22"/>
          <w:szCs w:val="22"/>
        </w:rPr>
        <w:t xml:space="preserve">Client:  </w:t>
      </w:r>
      <w:r w:rsidR="00EA7762" w:rsidRPr="005E1523">
        <w:rPr>
          <w:rFonts w:ascii="Verdana" w:hAnsi="Verdana" w:cs="Times New Roman"/>
          <w:sz w:val="22"/>
          <w:szCs w:val="22"/>
        </w:rPr>
        <w:t>Barclays</w:t>
      </w:r>
    </w:p>
    <w:p w:rsidR="008A62CE" w:rsidRPr="008E2337" w:rsidRDefault="00EA7762" w:rsidP="008E2337">
      <w:pPr>
        <w:jc w:val="both"/>
        <w:rPr>
          <w:rFonts w:ascii="Verdana" w:eastAsia="Arial" w:hAnsi="Verdana"/>
          <w:sz w:val="20"/>
          <w:szCs w:val="20"/>
        </w:rPr>
      </w:pPr>
      <w:r>
        <w:rPr>
          <w:rFonts w:ascii="Verdana" w:eastAsia="Arial" w:hAnsi="Verdana"/>
          <w:sz w:val="20"/>
          <w:szCs w:val="20"/>
        </w:rPr>
        <w:t>Aug</w:t>
      </w:r>
      <w:r w:rsidR="00A756E3" w:rsidRPr="008E2337">
        <w:rPr>
          <w:rFonts w:ascii="Verdana" w:eastAsia="Arial" w:hAnsi="Verdana"/>
          <w:sz w:val="20"/>
          <w:szCs w:val="20"/>
        </w:rPr>
        <w:t xml:space="preserve"> 2011</w:t>
      </w:r>
      <w:r>
        <w:rPr>
          <w:rFonts w:ascii="Verdana" w:eastAsia="Arial" w:hAnsi="Verdana"/>
          <w:sz w:val="20"/>
          <w:szCs w:val="20"/>
        </w:rPr>
        <w:t xml:space="preserve"> – Jan 2013</w:t>
      </w:r>
    </w:p>
    <w:p w:rsidR="008A62CE" w:rsidRPr="008E2337" w:rsidRDefault="008A62CE" w:rsidP="008E2337">
      <w:pPr>
        <w:jc w:val="both"/>
        <w:rPr>
          <w:rFonts w:ascii="Verdana" w:eastAsia="Arial" w:hAnsi="Verdana"/>
          <w:b/>
          <w:bCs/>
          <w:sz w:val="20"/>
          <w:szCs w:val="20"/>
        </w:rPr>
      </w:pPr>
      <w:r w:rsidRPr="008E2337">
        <w:rPr>
          <w:rFonts w:ascii="Verdana" w:eastAsia="Arial" w:hAnsi="Verdana"/>
          <w:b/>
          <w:bCs/>
          <w:sz w:val="20"/>
          <w:szCs w:val="20"/>
        </w:rPr>
        <w:t xml:space="preserve">Role: </w:t>
      </w:r>
      <w:r w:rsidR="003F0E2E">
        <w:rPr>
          <w:rFonts w:ascii="Verdana" w:eastAsia="Arial" w:hAnsi="Verdana"/>
          <w:b/>
          <w:bCs/>
          <w:sz w:val="20"/>
          <w:szCs w:val="20"/>
        </w:rPr>
        <w:t>WTX Developer</w:t>
      </w:r>
    </w:p>
    <w:p w:rsidR="008A62CE" w:rsidRDefault="008A62CE" w:rsidP="008E2337">
      <w:pPr>
        <w:jc w:val="both"/>
        <w:rPr>
          <w:rFonts w:ascii="Verdana" w:eastAsia="Arial" w:hAnsi="Verdana"/>
          <w:sz w:val="20"/>
          <w:szCs w:val="20"/>
        </w:rPr>
      </w:pPr>
      <w:r w:rsidRPr="008E2337">
        <w:rPr>
          <w:rFonts w:ascii="Verdana" w:eastAsia="Arial" w:hAnsi="Verdana"/>
          <w:b/>
          <w:bCs/>
          <w:sz w:val="20"/>
          <w:szCs w:val="20"/>
        </w:rPr>
        <w:t>Environment</w:t>
      </w:r>
      <w:r w:rsidR="008E2337" w:rsidRPr="008E2337">
        <w:rPr>
          <w:rFonts w:ascii="Verdana" w:eastAsia="Arial" w:hAnsi="Verdana"/>
          <w:b/>
          <w:bCs/>
          <w:sz w:val="20"/>
          <w:szCs w:val="20"/>
        </w:rPr>
        <w:t>:</w:t>
      </w:r>
      <w:r w:rsidRPr="008E2337">
        <w:rPr>
          <w:rFonts w:ascii="Verdana" w:eastAsia="Arial" w:hAnsi="Verdana"/>
          <w:sz w:val="20"/>
          <w:szCs w:val="20"/>
        </w:rPr>
        <w:t xml:space="preserve"> </w:t>
      </w:r>
      <w:r w:rsidR="00EA7762">
        <w:rPr>
          <w:rFonts w:ascii="Verdana" w:eastAsia="Arial" w:hAnsi="Verdana"/>
          <w:sz w:val="20"/>
          <w:szCs w:val="20"/>
        </w:rPr>
        <w:t>IBM Message Broker</w:t>
      </w:r>
      <w:r w:rsidR="003F0E2E">
        <w:rPr>
          <w:rFonts w:ascii="Verdana" w:eastAsia="Arial" w:hAnsi="Verdana"/>
          <w:sz w:val="20"/>
          <w:szCs w:val="20"/>
        </w:rPr>
        <w:t>7.1</w:t>
      </w:r>
      <w:r w:rsidRPr="008E2337">
        <w:rPr>
          <w:rFonts w:ascii="Verdana" w:eastAsia="Arial" w:hAnsi="Verdana"/>
          <w:sz w:val="20"/>
          <w:szCs w:val="20"/>
        </w:rPr>
        <w:t>,</w:t>
      </w:r>
      <w:r w:rsidR="00EA7762">
        <w:rPr>
          <w:rFonts w:ascii="Verdana" w:eastAsia="Arial" w:hAnsi="Verdana"/>
          <w:sz w:val="20"/>
          <w:szCs w:val="20"/>
        </w:rPr>
        <w:t xml:space="preserve"> IBM WTX 8.2,</w:t>
      </w:r>
      <w:r w:rsidRPr="008E2337">
        <w:rPr>
          <w:rFonts w:ascii="Verdana" w:eastAsia="Arial" w:hAnsi="Verdana"/>
          <w:sz w:val="20"/>
          <w:szCs w:val="20"/>
        </w:rPr>
        <w:t xml:space="preserve"> IBM MQ</w:t>
      </w:r>
      <w:r w:rsidR="00303E92" w:rsidRPr="008E2337">
        <w:rPr>
          <w:rFonts w:ascii="Verdana" w:eastAsia="Arial" w:hAnsi="Verdana"/>
          <w:sz w:val="20"/>
          <w:szCs w:val="20"/>
        </w:rPr>
        <w:t>, MS</w:t>
      </w:r>
      <w:r w:rsidRPr="008E2337">
        <w:rPr>
          <w:rFonts w:ascii="Verdana" w:eastAsia="Arial" w:hAnsi="Verdana"/>
          <w:sz w:val="20"/>
          <w:szCs w:val="20"/>
        </w:rPr>
        <w:t xml:space="preserve"> SQL</w:t>
      </w:r>
      <w:r w:rsidR="00A756E3" w:rsidRPr="008E2337">
        <w:rPr>
          <w:rFonts w:ascii="Verdana" w:eastAsia="Arial" w:hAnsi="Verdana"/>
          <w:sz w:val="20"/>
          <w:szCs w:val="20"/>
        </w:rPr>
        <w:t xml:space="preserve"> </w:t>
      </w:r>
      <w:r w:rsidRPr="008E2337">
        <w:rPr>
          <w:rFonts w:ascii="Verdana" w:eastAsia="Arial" w:hAnsi="Verdana"/>
          <w:sz w:val="20"/>
          <w:szCs w:val="20"/>
        </w:rPr>
        <w:t>Server</w:t>
      </w:r>
    </w:p>
    <w:p w:rsidR="008E2337" w:rsidRDefault="008E2337" w:rsidP="008E2337">
      <w:pPr>
        <w:jc w:val="both"/>
        <w:rPr>
          <w:rFonts w:ascii="Verdana" w:eastAsia="Arial" w:hAnsi="Verdana"/>
          <w:b/>
          <w:bCs/>
          <w:sz w:val="20"/>
          <w:szCs w:val="20"/>
        </w:rPr>
      </w:pPr>
    </w:p>
    <w:p w:rsidR="00C137FA" w:rsidRPr="00FD2E5A" w:rsidRDefault="00C137FA" w:rsidP="00C137FA">
      <w:pPr>
        <w:jc w:val="both"/>
        <w:rPr>
          <w:rFonts w:ascii="Verdana" w:eastAsia="Arial" w:hAnsi="Verdana"/>
          <w:b/>
          <w:bCs/>
          <w:sz w:val="20"/>
          <w:szCs w:val="20"/>
          <w:u w:val="single"/>
        </w:rPr>
      </w:pPr>
      <w:r w:rsidRPr="00FD2E5A">
        <w:rPr>
          <w:rFonts w:ascii="Verdana" w:eastAsia="Arial" w:hAnsi="Verdana"/>
          <w:b/>
          <w:bCs/>
          <w:sz w:val="20"/>
          <w:szCs w:val="20"/>
          <w:u w:val="single"/>
        </w:rPr>
        <w:t>Project Description:</w:t>
      </w:r>
    </w:p>
    <w:p w:rsidR="00C137FA" w:rsidRDefault="00FD2E5A" w:rsidP="00C137FA">
      <w:pPr>
        <w:jc w:val="both"/>
        <w:rPr>
          <w:rFonts w:ascii="Verdana" w:hAnsi="Verdana" w:cs="Tahoma"/>
          <w:sz w:val="20"/>
          <w:szCs w:val="20"/>
        </w:rPr>
      </w:pPr>
      <w:r>
        <w:rPr>
          <w:rFonts w:ascii="Verdana" w:hAnsi="Verdana" w:cs="Tahoma"/>
          <w:sz w:val="20"/>
          <w:szCs w:val="20"/>
        </w:rPr>
        <w:tab/>
      </w:r>
      <w:r w:rsidR="00C137FA" w:rsidRPr="00C137FA">
        <w:rPr>
          <w:rFonts w:ascii="Verdana" w:hAnsi="Verdana" w:cs="Tahoma"/>
          <w:sz w:val="20"/>
          <w:szCs w:val="20"/>
        </w:rPr>
        <w:t>Barclays Corporate Banking wing needed a common automated solution to process payments received via various channels. The existing back end is AFTS while new target system should be GPP. GPU Release-2 catered to this requirement. This project used the BEM (Barclay Enterprise Middleware) architecture as the base and a WMB solution was built on it. The base components include Gateway, Format adapter, Binding flow and Legacy adapter flows. GPUR2 accepted the requests from various cha</w:t>
      </w:r>
      <w:r w:rsidR="00997AA9">
        <w:rPr>
          <w:rFonts w:ascii="Verdana" w:hAnsi="Verdana" w:cs="Tahoma"/>
          <w:sz w:val="20"/>
          <w:szCs w:val="20"/>
        </w:rPr>
        <w:t>nnels like API, BCD, BACS, ICQ and SOLD in Customize SWIFT</w:t>
      </w:r>
      <w:r w:rsidR="00C137FA" w:rsidRPr="00C137FA">
        <w:rPr>
          <w:rFonts w:ascii="Verdana" w:hAnsi="Verdana" w:cs="Tahoma"/>
          <w:sz w:val="20"/>
          <w:szCs w:val="20"/>
        </w:rPr>
        <w:t xml:space="preserve"> format and transformed them into a GPP acceptable custom format and finally pushed it to GPP. Once it received the response from GPP, re-transformed it back to </w:t>
      </w:r>
      <w:r w:rsidR="00997AA9">
        <w:rPr>
          <w:rFonts w:ascii="Verdana" w:hAnsi="Verdana" w:cs="Tahoma"/>
          <w:sz w:val="20"/>
          <w:szCs w:val="20"/>
        </w:rPr>
        <w:t>SWIFT</w:t>
      </w:r>
      <w:r w:rsidR="00997AA9" w:rsidRPr="00C137FA">
        <w:rPr>
          <w:rFonts w:ascii="Verdana" w:hAnsi="Verdana" w:cs="Tahoma"/>
          <w:sz w:val="20"/>
          <w:szCs w:val="20"/>
        </w:rPr>
        <w:t xml:space="preserve"> </w:t>
      </w:r>
      <w:r w:rsidR="00C137FA" w:rsidRPr="00C137FA">
        <w:rPr>
          <w:rFonts w:ascii="Verdana" w:hAnsi="Verdana" w:cs="Tahoma"/>
          <w:sz w:val="20"/>
          <w:szCs w:val="20"/>
        </w:rPr>
        <w:t>and send back to the respective channel. The configuration data for the channel was stored in database and was kept in cache at run time</w:t>
      </w:r>
      <w:r w:rsidR="00C137FA">
        <w:rPr>
          <w:rFonts w:ascii="Verdana" w:hAnsi="Verdana" w:cs="Tahoma"/>
          <w:sz w:val="20"/>
          <w:szCs w:val="20"/>
        </w:rPr>
        <w:t>.</w:t>
      </w:r>
    </w:p>
    <w:p w:rsidR="00A17E92" w:rsidRDefault="00C137FA" w:rsidP="00C137FA">
      <w:pPr>
        <w:jc w:val="both"/>
        <w:rPr>
          <w:rFonts w:ascii="Verdana" w:hAnsi="Verdana" w:cs="Tahoma"/>
          <w:sz w:val="20"/>
          <w:szCs w:val="20"/>
        </w:rPr>
      </w:pPr>
      <w:r w:rsidRPr="00C137FA">
        <w:rPr>
          <w:rFonts w:ascii="Verdana" w:hAnsi="Verdana" w:cs="Tahoma"/>
          <w:sz w:val="20"/>
          <w:szCs w:val="20"/>
        </w:rPr>
        <w:t xml:space="preserve"> </w:t>
      </w:r>
      <w:r w:rsidR="00FD2E5A">
        <w:rPr>
          <w:rFonts w:ascii="Verdana" w:hAnsi="Verdana" w:cs="Tahoma"/>
          <w:sz w:val="20"/>
          <w:szCs w:val="20"/>
        </w:rPr>
        <w:tab/>
      </w:r>
      <w:r w:rsidRPr="00C137FA">
        <w:rPr>
          <w:rFonts w:ascii="Verdana" w:hAnsi="Verdana" w:cs="Tahoma"/>
          <w:sz w:val="20"/>
          <w:szCs w:val="20"/>
        </w:rPr>
        <w:t xml:space="preserve"> </w:t>
      </w:r>
    </w:p>
    <w:p w:rsidR="00C137FA" w:rsidRPr="00C137FA" w:rsidRDefault="00A17E92" w:rsidP="00C137FA">
      <w:pPr>
        <w:jc w:val="both"/>
        <w:rPr>
          <w:rFonts w:ascii="Verdana" w:eastAsia="Arial" w:hAnsi="Verdana"/>
          <w:b/>
          <w:bCs/>
          <w:sz w:val="20"/>
          <w:szCs w:val="20"/>
        </w:rPr>
      </w:pPr>
      <w:r>
        <w:rPr>
          <w:rFonts w:ascii="Verdana" w:hAnsi="Verdana" w:cs="Tahoma"/>
          <w:sz w:val="20"/>
          <w:szCs w:val="20"/>
        </w:rPr>
        <w:t xml:space="preserve">      </w:t>
      </w:r>
      <w:r w:rsidR="006E5B5A">
        <w:rPr>
          <w:rFonts w:ascii="Verdana" w:hAnsi="Verdana" w:cs="Tahoma"/>
          <w:sz w:val="20"/>
          <w:szCs w:val="20"/>
        </w:rPr>
        <w:t xml:space="preserve">   </w:t>
      </w:r>
      <w:r w:rsidR="00C137FA" w:rsidRPr="00C137FA">
        <w:rPr>
          <w:rFonts w:ascii="Verdana" w:hAnsi="Verdana" w:cs="Tahoma"/>
          <w:sz w:val="20"/>
          <w:szCs w:val="20"/>
        </w:rPr>
        <w:t xml:space="preserve">There is multiple layer of interface in the project. </w:t>
      </w:r>
      <w:r w:rsidR="00C137FA">
        <w:rPr>
          <w:rFonts w:ascii="Verdana" w:hAnsi="Verdana" w:cs="Tahoma"/>
          <w:sz w:val="20"/>
          <w:szCs w:val="20"/>
        </w:rPr>
        <w:t xml:space="preserve">The first interface is gateway </w:t>
      </w:r>
      <w:r w:rsidR="00C137FA" w:rsidRPr="00C137FA">
        <w:rPr>
          <w:rFonts w:ascii="Verdana" w:hAnsi="Verdana" w:cs="Tahoma"/>
          <w:sz w:val="20"/>
          <w:szCs w:val="20"/>
        </w:rPr>
        <w:t>interface where messages from all channels come to it. There is a second interface which does the transformation of the message and the third interface is routing interface which routes the message to the target destination. Finally the last interface again transforms the message into target specific message format before sending it to the destination.</w:t>
      </w:r>
    </w:p>
    <w:p w:rsidR="00C137FA" w:rsidRPr="00C137FA" w:rsidRDefault="00C137FA" w:rsidP="008E2337">
      <w:pPr>
        <w:jc w:val="both"/>
        <w:rPr>
          <w:rFonts w:ascii="Verdana" w:eastAsia="Arial" w:hAnsi="Verdana"/>
          <w:b/>
          <w:bCs/>
          <w:sz w:val="20"/>
          <w:szCs w:val="20"/>
        </w:rPr>
      </w:pPr>
    </w:p>
    <w:p w:rsidR="00114796" w:rsidRPr="008E2337" w:rsidRDefault="00114796" w:rsidP="008E2337">
      <w:pPr>
        <w:jc w:val="both"/>
        <w:rPr>
          <w:rFonts w:ascii="Verdana" w:hAnsi="Verdana"/>
          <w:b/>
          <w:bCs/>
          <w:color w:val="000000"/>
          <w:sz w:val="22"/>
          <w:szCs w:val="22"/>
          <w:u w:val="single"/>
        </w:rPr>
      </w:pPr>
      <w:r w:rsidRPr="008E2337">
        <w:rPr>
          <w:rFonts w:ascii="Verdana" w:hAnsi="Verdana"/>
          <w:b/>
          <w:bCs/>
          <w:color w:val="000000"/>
          <w:sz w:val="22"/>
          <w:szCs w:val="22"/>
          <w:u w:val="single"/>
        </w:rPr>
        <w:t>Responsibilities</w:t>
      </w:r>
    </w:p>
    <w:p w:rsidR="008A62CE" w:rsidRPr="008E2337" w:rsidRDefault="008A62CE" w:rsidP="008E2337">
      <w:pPr>
        <w:jc w:val="both"/>
        <w:rPr>
          <w:rFonts w:ascii="Verdana" w:eastAsia="Arial" w:hAnsi="Verdana"/>
          <w:sz w:val="22"/>
          <w:szCs w:val="22"/>
        </w:rPr>
      </w:pPr>
    </w:p>
    <w:p w:rsidR="001F62F3" w:rsidRDefault="001F62F3"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Development of WTX maps as per mapping specifications</w:t>
      </w:r>
    </w:p>
    <w:p w:rsidR="0012734B" w:rsidRDefault="0012734B"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Transforming Pseudo SWIFT messages to LMF and LMF to SWIFT</w:t>
      </w:r>
    </w:p>
    <w:p w:rsidR="001F62F3" w:rsidRDefault="001F62F3"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Preparation of Unit test cases</w:t>
      </w:r>
    </w:p>
    <w:p w:rsidR="001F62F3" w:rsidRDefault="001F62F3"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Involved in Defect Fixing for differen</w:t>
      </w:r>
      <w:r w:rsidR="0012734B">
        <w:rPr>
          <w:rFonts w:ascii="Verdana" w:eastAsia="Arial" w:hAnsi="Verdana"/>
          <w:sz w:val="20"/>
          <w:szCs w:val="20"/>
        </w:rPr>
        <w:t>t environments like CIT and SIT</w:t>
      </w:r>
    </w:p>
    <w:p w:rsidR="001F62F3" w:rsidRDefault="001F62F3"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Impact Analysis for Change requests</w:t>
      </w:r>
    </w:p>
    <w:p w:rsidR="001F62F3" w:rsidRDefault="00163631"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Check in</w:t>
      </w:r>
      <w:r w:rsidR="001F62F3">
        <w:rPr>
          <w:rFonts w:ascii="Verdana" w:eastAsia="Arial" w:hAnsi="Verdana"/>
          <w:sz w:val="20"/>
          <w:szCs w:val="20"/>
        </w:rPr>
        <w:t xml:space="preserve"> and Checkout of Code from IBM Clear case</w:t>
      </w:r>
    </w:p>
    <w:p w:rsidR="002766D6" w:rsidRPr="002766D6" w:rsidRDefault="001F62F3" w:rsidP="002766D6">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Integration of WTX maps with Message Broker in message flows</w:t>
      </w:r>
    </w:p>
    <w:p w:rsidR="001F62F3" w:rsidRDefault="0012734B"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Preparing release notes for deployment</w:t>
      </w:r>
    </w:p>
    <w:p w:rsidR="0012734B" w:rsidRDefault="0012734B" w:rsidP="0012734B">
      <w:pPr>
        <w:suppressAutoHyphens w:val="0"/>
        <w:ind w:left="360"/>
        <w:jc w:val="both"/>
        <w:rPr>
          <w:rFonts w:ascii="Verdana" w:eastAsia="Arial" w:hAnsi="Verdana"/>
          <w:sz w:val="20"/>
          <w:szCs w:val="20"/>
        </w:rPr>
      </w:pPr>
    </w:p>
    <w:p w:rsidR="001F62F3" w:rsidRPr="001F62F3" w:rsidRDefault="001F62F3" w:rsidP="001F62F3">
      <w:pPr>
        <w:suppressAutoHyphens w:val="0"/>
        <w:ind w:left="360"/>
        <w:jc w:val="both"/>
        <w:rPr>
          <w:rFonts w:ascii="Verdana" w:eastAsia="Arial" w:hAnsi="Verdana"/>
          <w:sz w:val="20"/>
          <w:szCs w:val="20"/>
        </w:rPr>
      </w:pPr>
      <w:r w:rsidRPr="001F62F3">
        <w:rPr>
          <w:rFonts w:ascii="Verdana" w:eastAsia="Arial" w:hAnsi="Verdana"/>
          <w:sz w:val="20"/>
          <w:szCs w:val="20"/>
        </w:rPr>
        <w:t xml:space="preserve"> </w:t>
      </w:r>
    </w:p>
    <w:p w:rsidR="008A62CE" w:rsidRPr="00AD2EB4" w:rsidRDefault="00114796" w:rsidP="00AD2EB4">
      <w:pPr>
        <w:pStyle w:val="Heading2"/>
        <w:numPr>
          <w:ilvl w:val="0"/>
          <w:numId w:val="0"/>
        </w:numPr>
        <w:tabs>
          <w:tab w:val="left" w:pos="0"/>
        </w:tabs>
        <w:jc w:val="both"/>
        <w:rPr>
          <w:rFonts w:ascii="Verdana" w:hAnsi="Verdana" w:cs="Times New Roman"/>
          <w:sz w:val="22"/>
          <w:szCs w:val="22"/>
        </w:rPr>
      </w:pPr>
      <w:r w:rsidRPr="00AD2EB4">
        <w:rPr>
          <w:rFonts w:ascii="Verdana" w:hAnsi="Verdana" w:cs="Times New Roman"/>
          <w:sz w:val="22"/>
          <w:szCs w:val="22"/>
          <w:u w:val="single"/>
        </w:rPr>
        <w:lastRenderedPageBreak/>
        <w:t>Employer</w:t>
      </w:r>
      <w:r w:rsidR="008A62CE" w:rsidRPr="00AD2EB4">
        <w:rPr>
          <w:rFonts w:ascii="Verdana" w:hAnsi="Verdana" w:cs="Times New Roman"/>
          <w:sz w:val="22"/>
          <w:szCs w:val="22"/>
          <w:u w:val="single"/>
        </w:rPr>
        <w:t xml:space="preserve">:  </w:t>
      </w:r>
      <w:r w:rsidR="003F0E2E" w:rsidRPr="00AD2EB4">
        <w:rPr>
          <w:rFonts w:ascii="Verdana" w:hAnsi="Verdana" w:cs="Times New Roman"/>
          <w:sz w:val="22"/>
          <w:szCs w:val="22"/>
          <w:u w:val="single"/>
        </w:rPr>
        <w:t>Prosum IT Solutions</w:t>
      </w:r>
    </w:p>
    <w:p w:rsidR="008E2337" w:rsidRPr="005E1523" w:rsidRDefault="003F0E2E" w:rsidP="008E2337">
      <w:pPr>
        <w:rPr>
          <w:b/>
        </w:rPr>
      </w:pPr>
      <w:r w:rsidRPr="005E1523">
        <w:rPr>
          <w:b/>
        </w:rPr>
        <w:t>Client:</w:t>
      </w:r>
      <w:r w:rsidR="005E1523" w:rsidRPr="005E1523">
        <w:rPr>
          <w:b/>
        </w:rPr>
        <w:t xml:space="preserve"> NYS</w:t>
      </w:r>
    </w:p>
    <w:p w:rsidR="008A62CE" w:rsidRPr="008E2337" w:rsidRDefault="006005FA" w:rsidP="008E2337">
      <w:pPr>
        <w:jc w:val="both"/>
        <w:rPr>
          <w:rFonts w:ascii="Verdana" w:eastAsia="Arial" w:hAnsi="Verdana"/>
          <w:sz w:val="20"/>
          <w:szCs w:val="20"/>
        </w:rPr>
      </w:pPr>
      <w:r>
        <w:rPr>
          <w:rFonts w:ascii="Verdana" w:eastAsia="Arial" w:hAnsi="Verdana"/>
          <w:sz w:val="20"/>
          <w:szCs w:val="20"/>
        </w:rPr>
        <w:t>Nov</w:t>
      </w:r>
      <w:r w:rsidR="00B9461E" w:rsidRPr="008E2337">
        <w:rPr>
          <w:rFonts w:ascii="Verdana" w:eastAsia="Arial" w:hAnsi="Verdana"/>
          <w:sz w:val="20"/>
          <w:szCs w:val="20"/>
        </w:rPr>
        <w:t xml:space="preserve"> 2009</w:t>
      </w:r>
      <w:r w:rsidR="008A62CE" w:rsidRPr="008E2337">
        <w:rPr>
          <w:rFonts w:ascii="Verdana" w:eastAsia="Arial" w:hAnsi="Verdana"/>
          <w:sz w:val="20"/>
          <w:szCs w:val="20"/>
        </w:rPr>
        <w:t xml:space="preserve"> – Jul 2011</w:t>
      </w:r>
    </w:p>
    <w:p w:rsidR="008A62CE" w:rsidRPr="008E2337" w:rsidRDefault="008A62CE" w:rsidP="008E2337">
      <w:pPr>
        <w:jc w:val="both"/>
        <w:rPr>
          <w:rFonts w:ascii="Verdana" w:eastAsia="Arial" w:hAnsi="Verdana"/>
          <w:b/>
          <w:bCs/>
          <w:sz w:val="20"/>
          <w:szCs w:val="20"/>
        </w:rPr>
      </w:pPr>
      <w:r w:rsidRPr="008E2337">
        <w:rPr>
          <w:rFonts w:ascii="Verdana" w:eastAsia="Arial" w:hAnsi="Verdana"/>
          <w:b/>
          <w:bCs/>
          <w:sz w:val="20"/>
          <w:szCs w:val="20"/>
        </w:rPr>
        <w:t xml:space="preserve">Role: </w:t>
      </w:r>
      <w:r w:rsidR="003F0E2E">
        <w:rPr>
          <w:rFonts w:ascii="Verdana" w:eastAsia="Arial" w:hAnsi="Verdana"/>
          <w:sz w:val="20"/>
          <w:szCs w:val="20"/>
        </w:rPr>
        <w:t>EAI Developer</w:t>
      </w:r>
    </w:p>
    <w:p w:rsidR="008A62CE" w:rsidRDefault="008A62CE" w:rsidP="008E2337">
      <w:pPr>
        <w:jc w:val="both"/>
        <w:rPr>
          <w:rFonts w:ascii="Verdana" w:eastAsia="Arial" w:hAnsi="Verdana"/>
          <w:sz w:val="20"/>
          <w:szCs w:val="20"/>
        </w:rPr>
      </w:pPr>
      <w:r w:rsidRPr="008E2337">
        <w:rPr>
          <w:rFonts w:ascii="Verdana" w:eastAsia="Arial" w:hAnsi="Verdana"/>
          <w:b/>
          <w:bCs/>
          <w:sz w:val="20"/>
          <w:szCs w:val="20"/>
        </w:rPr>
        <w:t>Environment:</w:t>
      </w:r>
      <w:r w:rsidRPr="008E2337">
        <w:rPr>
          <w:rFonts w:ascii="Verdana" w:eastAsia="Arial" w:hAnsi="Verdana"/>
          <w:sz w:val="20"/>
          <w:szCs w:val="20"/>
        </w:rPr>
        <w:t xml:space="preserve"> IBM </w:t>
      </w:r>
      <w:r w:rsidR="00A10BDC">
        <w:rPr>
          <w:rFonts w:ascii="Verdana" w:eastAsia="Arial" w:hAnsi="Verdana"/>
          <w:sz w:val="20"/>
          <w:szCs w:val="20"/>
        </w:rPr>
        <w:t>Message Broker</w:t>
      </w:r>
      <w:r w:rsidRPr="008E2337">
        <w:rPr>
          <w:rFonts w:ascii="Verdana" w:eastAsia="Arial" w:hAnsi="Verdana"/>
          <w:sz w:val="20"/>
          <w:szCs w:val="20"/>
        </w:rPr>
        <w:t xml:space="preserve">, WebSphere </w:t>
      </w:r>
      <w:r w:rsidR="00A10BDC">
        <w:rPr>
          <w:rFonts w:ascii="Verdana" w:eastAsia="Arial" w:hAnsi="Verdana"/>
          <w:sz w:val="20"/>
          <w:szCs w:val="20"/>
        </w:rPr>
        <w:t>Transformation Extender 8</w:t>
      </w:r>
      <w:r w:rsidRPr="008E2337">
        <w:rPr>
          <w:rFonts w:ascii="Verdana" w:eastAsia="Arial" w:hAnsi="Verdana"/>
          <w:sz w:val="20"/>
          <w:szCs w:val="20"/>
        </w:rPr>
        <w:t>.2</w:t>
      </w:r>
      <w:r w:rsidR="005E1523" w:rsidRPr="008E2337">
        <w:rPr>
          <w:rFonts w:ascii="Verdana" w:eastAsia="Arial" w:hAnsi="Verdana"/>
          <w:sz w:val="20"/>
          <w:szCs w:val="20"/>
        </w:rPr>
        <w:t xml:space="preserve">, </w:t>
      </w:r>
      <w:r w:rsidR="005E1523">
        <w:rPr>
          <w:rFonts w:ascii="Verdana" w:eastAsia="Arial" w:hAnsi="Verdana"/>
          <w:sz w:val="20"/>
          <w:szCs w:val="20"/>
        </w:rPr>
        <w:t>IBM</w:t>
      </w:r>
      <w:r w:rsidR="00A10BDC">
        <w:rPr>
          <w:rFonts w:ascii="Verdana" w:eastAsia="Arial" w:hAnsi="Verdana"/>
          <w:sz w:val="20"/>
          <w:szCs w:val="20"/>
        </w:rPr>
        <w:t xml:space="preserve"> MQ</w:t>
      </w:r>
    </w:p>
    <w:p w:rsidR="004C336C" w:rsidRDefault="004C336C" w:rsidP="008E2337">
      <w:pPr>
        <w:jc w:val="both"/>
        <w:rPr>
          <w:rFonts w:ascii="Verdana" w:eastAsia="Arial" w:hAnsi="Verdana"/>
          <w:sz w:val="20"/>
          <w:szCs w:val="20"/>
        </w:rPr>
      </w:pPr>
    </w:p>
    <w:p w:rsidR="004C336C" w:rsidRPr="00AD2EB4" w:rsidRDefault="004C336C" w:rsidP="008E2337">
      <w:pPr>
        <w:jc w:val="both"/>
        <w:rPr>
          <w:rFonts w:ascii="Verdana" w:eastAsia="Arial" w:hAnsi="Verdana"/>
          <w:b/>
          <w:sz w:val="20"/>
          <w:szCs w:val="20"/>
          <w:u w:val="single"/>
        </w:rPr>
      </w:pPr>
      <w:r w:rsidRPr="00AD2EB4">
        <w:rPr>
          <w:rFonts w:ascii="Verdana" w:eastAsia="Arial" w:hAnsi="Verdana"/>
          <w:b/>
          <w:sz w:val="20"/>
          <w:szCs w:val="20"/>
          <w:u w:val="single"/>
        </w:rPr>
        <w:t>Project Description:</w:t>
      </w:r>
    </w:p>
    <w:p w:rsidR="004C336C" w:rsidRDefault="004C336C" w:rsidP="008E2337">
      <w:pPr>
        <w:jc w:val="both"/>
        <w:rPr>
          <w:rFonts w:ascii="Verdana" w:eastAsia="Arial" w:hAnsi="Verdana"/>
          <w:b/>
          <w:sz w:val="20"/>
          <w:szCs w:val="20"/>
        </w:rPr>
      </w:pPr>
    </w:p>
    <w:p w:rsidR="00A43605" w:rsidRPr="00A43605" w:rsidRDefault="00A43605" w:rsidP="00A43605">
      <w:pPr>
        <w:spacing w:line="276" w:lineRule="auto"/>
        <w:ind w:firstLine="720"/>
        <w:jc w:val="both"/>
        <w:rPr>
          <w:rFonts w:ascii="Verdana" w:hAnsi="Verdana"/>
          <w:sz w:val="20"/>
          <w:szCs w:val="20"/>
        </w:rPr>
      </w:pPr>
      <w:r w:rsidRPr="00A43605">
        <w:rPr>
          <w:rFonts w:ascii="Verdana" w:hAnsi="Verdana"/>
          <w:sz w:val="20"/>
          <w:szCs w:val="20"/>
        </w:rPr>
        <w:t>Project Involved in the integration of legacy applications with Front End Product. Front End Product manages the life cycle of all insurance transactions. For each transaction, it has to provide data to legacy applications or it needs data from legacy applications. So front end communicate with middleware system which routes and transforms the messages and sends to legacy applications. WMB works as a middle ware between fro</w:t>
      </w:r>
      <w:r>
        <w:rPr>
          <w:rFonts w:ascii="Verdana" w:hAnsi="Verdana"/>
          <w:sz w:val="20"/>
          <w:szCs w:val="20"/>
        </w:rPr>
        <w:t>nt end and legacy applications.</w:t>
      </w:r>
    </w:p>
    <w:p w:rsidR="004C336C" w:rsidRPr="004C336C" w:rsidRDefault="004C336C" w:rsidP="008E2337">
      <w:pPr>
        <w:jc w:val="both"/>
        <w:rPr>
          <w:rFonts w:ascii="Verdana" w:eastAsia="Arial" w:hAnsi="Verdana"/>
          <w:b/>
          <w:sz w:val="20"/>
          <w:szCs w:val="20"/>
        </w:rPr>
      </w:pPr>
    </w:p>
    <w:p w:rsidR="003329F6" w:rsidRPr="008E2337" w:rsidRDefault="003329F6" w:rsidP="008E2337">
      <w:pPr>
        <w:jc w:val="both"/>
        <w:rPr>
          <w:rFonts w:ascii="Verdana" w:hAnsi="Verdana"/>
          <w:b/>
          <w:bCs/>
          <w:color w:val="000000"/>
          <w:sz w:val="22"/>
          <w:szCs w:val="22"/>
          <w:u w:val="single"/>
        </w:rPr>
      </w:pPr>
      <w:r w:rsidRPr="008E2337">
        <w:rPr>
          <w:rFonts w:ascii="Verdana" w:hAnsi="Verdana"/>
          <w:b/>
          <w:bCs/>
          <w:color w:val="000000"/>
          <w:sz w:val="22"/>
          <w:szCs w:val="22"/>
          <w:u w:val="single"/>
        </w:rPr>
        <w:t>Responsibilities</w:t>
      </w:r>
    </w:p>
    <w:p w:rsidR="008A62CE" w:rsidRPr="008E2337" w:rsidRDefault="008A62CE" w:rsidP="008E2337">
      <w:pPr>
        <w:jc w:val="both"/>
        <w:rPr>
          <w:rFonts w:ascii="Verdana" w:eastAsia="Arial" w:hAnsi="Verdana"/>
          <w:sz w:val="22"/>
          <w:szCs w:val="22"/>
        </w:rPr>
      </w:pPr>
    </w:p>
    <w:p w:rsidR="00813708" w:rsidRDefault="00A10BDC"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Preparing the mapping specifications as per business requirements</w:t>
      </w:r>
    </w:p>
    <w:p w:rsidR="00A10BDC" w:rsidRDefault="00A10BDC"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Development of WTX maps</w:t>
      </w:r>
    </w:p>
    <w:p w:rsidR="002766D6" w:rsidRDefault="002766D6"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Creating Type trees</w:t>
      </w:r>
    </w:p>
    <w:p w:rsidR="00A10BDC" w:rsidRDefault="00A10BDC"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Prepare the unit test cases for map</w:t>
      </w:r>
    </w:p>
    <w:p w:rsidR="00A10BDC" w:rsidRDefault="00A10BDC"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End to end flow testing after integrating the map with Message Broker</w:t>
      </w:r>
    </w:p>
    <w:p w:rsidR="00FD1A00" w:rsidRDefault="00FD1A00" w:rsidP="00186840">
      <w:pPr>
        <w:suppressAutoHyphens w:val="0"/>
        <w:ind w:left="360"/>
        <w:jc w:val="both"/>
        <w:rPr>
          <w:rFonts w:ascii="Verdana" w:eastAsia="Arial" w:hAnsi="Verdana"/>
          <w:sz w:val="20"/>
          <w:szCs w:val="20"/>
        </w:rPr>
      </w:pPr>
    </w:p>
    <w:p w:rsidR="008A62CE" w:rsidRPr="00FC7B74" w:rsidRDefault="0012734B" w:rsidP="00FC7B74">
      <w:pPr>
        <w:suppressAutoHyphens w:val="0"/>
        <w:jc w:val="both"/>
        <w:rPr>
          <w:rFonts w:ascii="Verdana" w:eastAsia="Arial" w:hAnsi="Verdana"/>
          <w:b/>
          <w:sz w:val="20"/>
          <w:szCs w:val="20"/>
        </w:rPr>
      </w:pPr>
      <w:r w:rsidRPr="00FC7B74">
        <w:rPr>
          <w:rFonts w:ascii="Verdana" w:hAnsi="Verdana"/>
          <w:b/>
          <w:sz w:val="22"/>
          <w:szCs w:val="22"/>
          <w:u w:val="single"/>
        </w:rPr>
        <w:t>Employer: Prosum IT Solutions</w:t>
      </w:r>
    </w:p>
    <w:p w:rsidR="008A62CE" w:rsidRPr="008E2337" w:rsidRDefault="008A62CE" w:rsidP="008E2337">
      <w:pPr>
        <w:pStyle w:val="Heading3"/>
        <w:jc w:val="both"/>
        <w:rPr>
          <w:rFonts w:ascii="Verdana" w:eastAsia="Arial" w:hAnsi="Verdana" w:cs="Times New Roman"/>
          <w:sz w:val="20"/>
          <w:szCs w:val="20"/>
        </w:rPr>
      </w:pPr>
      <w:r w:rsidRPr="008E2337">
        <w:rPr>
          <w:rFonts w:ascii="Verdana" w:eastAsia="Arial" w:hAnsi="Verdana" w:cs="Times New Roman"/>
          <w:sz w:val="20"/>
          <w:szCs w:val="20"/>
        </w:rPr>
        <w:t xml:space="preserve">Client: </w:t>
      </w:r>
      <w:r w:rsidR="0012734B">
        <w:rPr>
          <w:rFonts w:ascii="Verdana" w:eastAsia="Arial" w:hAnsi="Verdana" w:cs="Times New Roman"/>
          <w:sz w:val="20"/>
          <w:szCs w:val="20"/>
        </w:rPr>
        <w:t>APL Logistics</w:t>
      </w:r>
    </w:p>
    <w:p w:rsidR="008A62CE" w:rsidRPr="008E2337" w:rsidRDefault="0012734B" w:rsidP="008E2337">
      <w:pPr>
        <w:jc w:val="both"/>
        <w:rPr>
          <w:rFonts w:ascii="Verdana" w:eastAsia="Arial" w:hAnsi="Verdana"/>
          <w:sz w:val="20"/>
          <w:szCs w:val="20"/>
        </w:rPr>
      </w:pPr>
      <w:r>
        <w:rPr>
          <w:rFonts w:ascii="Verdana" w:eastAsia="Arial" w:hAnsi="Verdana"/>
          <w:sz w:val="20"/>
          <w:szCs w:val="20"/>
        </w:rPr>
        <w:t>May 2009</w:t>
      </w:r>
      <w:r w:rsidR="008A62CE" w:rsidRPr="008E2337">
        <w:rPr>
          <w:rFonts w:ascii="Verdana" w:eastAsia="Arial" w:hAnsi="Verdana"/>
          <w:sz w:val="20"/>
          <w:szCs w:val="20"/>
        </w:rPr>
        <w:t xml:space="preserve"> – </w:t>
      </w:r>
      <w:r w:rsidR="00DF11A9">
        <w:rPr>
          <w:rFonts w:ascii="Verdana" w:eastAsia="Arial" w:hAnsi="Verdana"/>
          <w:sz w:val="20"/>
          <w:szCs w:val="20"/>
        </w:rPr>
        <w:t xml:space="preserve">Oct </w:t>
      </w:r>
      <w:r w:rsidR="00DF11A9" w:rsidRPr="008E2337">
        <w:rPr>
          <w:rFonts w:ascii="Verdana" w:eastAsia="Arial" w:hAnsi="Verdana"/>
          <w:sz w:val="20"/>
          <w:szCs w:val="20"/>
        </w:rPr>
        <w:t>2009</w:t>
      </w:r>
    </w:p>
    <w:p w:rsidR="008A62CE" w:rsidRPr="008E2337" w:rsidRDefault="008A62CE" w:rsidP="008E2337">
      <w:pPr>
        <w:jc w:val="both"/>
        <w:rPr>
          <w:rFonts w:ascii="Verdana" w:eastAsia="Arial" w:hAnsi="Verdana"/>
          <w:sz w:val="20"/>
          <w:szCs w:val="20"/>
        </w:rPr>
      </w:pPr>
      <w:r w:rsidRPr="008E2337">
        <w:rPr>
          <w:rFonts w:ascii="Verdana" w:eastAsia="Arial" w:hAnsi="Verdana"/>
          <w:b/>
          <w:bCs/>
          <w:sz w:val="20"/>
          <w:szCs w:val="20"/>
        </w:rPr>
        <w:t xml:space="preserve">Role: </w:t>
      </w:r>
      <w:r w:rsidR="0012734B">
        <w:rPr>
          <w:rFonts w:ascii="Verdana" w:eastAsia="Arial" w:hAnsi="Verdana"/>
          <w:sz w:val="20"/>
          <w:szCs w:val="20"/>
        </w:rPr>
        <w:t>Developer</w:t>
      </w:r>
    </w:p>
    <w:p w:rsidR="0012734B" w:rsidRDefault="008A62CE" w:rsidP="008E2337">
      <w:pPr>
        <w:jc w:val="both"/>
        <w:rPr>
          <w:rFonts w:ascii="Verdana" w:eastAsia="Arial" w:hAnsi="Verdana"/>
          <w:sz w:val="20"/>
          <w:szCs w:val="20"/>
        </w:rPr>
      </w:pPr>
      <w:r w:rsidRPr="008E2337">
        <w:rPr>
          <w:rFonts w:ascii="Verdana" w:eastAsia="Arial" w:hAnsi="Verdana"/>
          <w:b/>
          <w:bCs/>
          <w:sz w:val="20"/>
          <w:szCs w:val="20"/>
        </w:rPr>
        <w:t>Environment:</w:t>
      </w:r>
      <w:r w:rsidRPr="008E2337">
        <w:rPr>
          <w:rFonts w:ascii="Verdana" w:eastAsia="Arial" w:hAnsi="Verdana"/>
          <w:sz w:val="20"/>
          <w:szCs w:val="20"/>
        </w:rPr>
        <w:t xml:space="preserve"> </w:t>
      </w:r>
      <w:r w:rsidR="0012734B">
        <w:rPr>
          <w:rFonts w:ascii="Verdana" w:eastAsia="Arial" w:hAnsi="Verdana"/>
          <w:sz w:val="20"/>
          <w:szCs w:val="20"/>
        </w:rPr>
        <w:t>Web sphere Transformation Extender 8.1</w:t>
      </w:r>
      <w:r w:rsidR="002766D6">
        <w:rPr>
          <w:rFonts w:ascii="Verdana" w:eastAsia="Arial" w:hAnsi="Verdana"/>
          <w:sz w:val="20"/>
          <w:szCs w:val="20"/>
        </w:rPr>
        <w:t>,</w:t>
      </w:r>
      <w:r w:rsidR="003559B7">
        <w:rPr>
          <w:rFonts w:ascii="Verdana" w:eastAsia="Arial" w:hAnsi="Verdana"/>
          <w:sz w:val="20"/>
          <w:szCs w:val="20"/>
        </w:rPr>
        <w:t xml:space="preserve"> </w:t>
      </w:r>
      <w:r w:rsidR="002766D6">
        <w:rPr>
          <w:rFonts w:ascii="Verdana" w:eastAsia="Arial" w:hAnsi="Verdana"/>
          <w:sz w:val="20"/>
          <w:szCs w:val="20"/>
        </w:rPr>
        <w:t>DB2 and Mainframes</w:t>
      </w:r>
    </w:p>
    <w:p w:rsidR="00A43605" w:rsidRDefault="00A43605" w:rsidP="008E2337">
      <w:pPr>
        <w:jc w:val="both"/>
        <w:rPr>
          <w:rFonts w:ascii="Verdana" w:eastAsia="Arial" w:hAnsi="Verdana"/>
          <w:sz w:val="20"/>
          <w:szCs w:val="20"/>
        </w:rPr>
      </w:pPr>
    </w:p>
    <w:p w:rsidR="00A43605" w:rsidRPr="00C16877" w:rsidRDefault="00A43605" w:rsidP="008E2337">
      <w:pPr>
        <w:jc w:val="both"/>
        <w:rPr>
          <w:rFonts w:ascii="Verdana" w:eastAsia="Arial" w:hAnsi="Verdana"/>
          <w:b/>
          <w:sz w:val="20"/>
          <w:szCs w:val="20"/>
          <w:u w:val="single"/>
        </w:rPr>
      </w:pPr>
      <w:r w:rsidRPr="00C16877">
        <w:rPr>
          <w:rFonts w:ascii="Verdana" w:eastAsia="Arial" w:hAnsi="Verdana"/>
          <w:b/>
          <w:sz w:val="20"/>
          <w:szCs w:val="20"/>
          <w:u w:val="single"/>
        </w:rPr>
        <w:t>Project Description:</w:t>
      </w:r>
    </w:p>
    <w:p w:rsidR="00A43605" w:rsidRPr="00A43605" w:rsidRDefault="00A43605" w:rsidP="00C16877">
      <w:pPr>
        <w:pStyle w:val="Standard"/>
        <w:spacing w:line="312" w:lineRule="auto"/>
        <w:ind w:firstLine="720"/>
        <w:jc w:val="both"/>
        <w:rPr>
          <w:rFonts w:ascii="Verdana" w:hAnsi="Verdana" w:cs="Calibri"/>
          <w:sz w:val="20"/>
          <w:szCs w:val="20"/>
        </w:rPr>
      </w:pPr>
      <w:r w:rsidRPr="00A43605">
        <w:rPr>
          <w:rFonts w:ascii="Verdana" w:hAnsi="Verdana" w:cs="Calibri"/>
          <w:sz w:val="20"/>
          <w:szCs w:val="20"/>
        </w:rPr>
        <w:t>This project aims at doing consolidation, booking and shipping for APL Logistics for its clients. Here we will receive PO from customer and translate it into the AIF (Application Interface file) COBOL copy book through MERCATOR and upload it into Mainframes system and process the PO for Booking, Shipment advice and Ocean Status and transforming the AIF’s to EDI(X12).</w:t>
      </w:r>
    </w:p>
    <w:p w:rsidR="00832968" w:rsidRDefault="00832968" w:rsidP="008E2337">
      <w:pPr>
        <w:jc w:val="both"/>
        <w:rPr>
          <w:rFonts w:ascii="Verdana" w:hAnsi="Verdana"/>
          <w:b/>
          <w:bCs/>
          <w:color w:val="000000"/>
          <w:sz w:val="22"/>
          <w:szCs w:val="22"/>
          <w:u w:val="single"/>
        </w:rPr>
      </w:pPr>
      <w:r w:rsidRPr="008E2337">
        <w:rPr>
          <w:rFonts w:ascii="Verdana" w:hAnsi="Verdana"/>
          <w:b/>
          <w:bCs/>
          <w:color w:val="000000"/>
          <w:sz w:val="22"/>
          <w:szCs w:val="22"/>
          <w:u w:val="single"/>
        </w:rPr>
        <w:t>Responsibilities</w:t>
      </w:r>
    </w:p>
    <w:p w:rsidR="00290779" w:rsidRPr="008E2337" w:rsidRDefault="00290779" w:rsidP="008E2337">
      <w:pPr>
        <w:jc w:val="both"/>
        <w:rPr>
          <w:rFonts w:ascii="Verdana" w:hAnsi="Verdana"/>
          <w:b/>
          <w:bCs/>
          <w:color w:val="000000"/>
          <w:sz w:val="22"/>
          <w:szCs w:val="22"/>
          <w:u w:val="single"/>
        </w:rPr>
      </w:pPr>
    </w:p>
    <w:p w:rsidR="002766D6" w:rsidRDefault="002766D6"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Analyzing the Business requirements</w:t>
      </w:r>
    </w:p>
    <w:p w:rsidR="002766D6" w:rsidRDefault="002766D6"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 xml:space="preserve">Creating type trees </w:t>
      </w:r>
    </w:p>
    <w:p w:rsidR="002766D6" w:rsidRDefault="002766D6"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Development of WTX maps for transaction sets of various ANSI X12 EDI formats</w:t>
      </w:r>
    </w:p>
    <w:p w:rsidR="002766D6" w:rsidRDefault="002766D6"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 xml:space="preserve">Worked with </w:t>
      </w:r>
      <w:r w:rsidR="00FD1A00">
        <w:rPr>
          <w:rFonts w:ascii="Verdana" w:eastAsia="Arial" w:hAnsi="Verdana"/>
          <w:sz w:val="20"/>
          <w:szCs w:val="20"/>
        </w:rPr>
        <w:t>database adapters</w:t>
      </w:r>
    </w:p>
    <w:p w:rsidR="00FD1A00" w:rsidRDefault="00FD1A00"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 xml:space="preserve">Transforming the PO to </w:t>
      </w:r>
      <w:r w:rsidR="00163631">
        <w:rPr>
          <w:rFonts w:ascii="Verdana" w:eastAsia="Arial" w:hAnsi="Verdana"/>
          <w:sz w:val="20"/>
          <w:szCs w:val="20"/>
        </w:rPr>
        <w:t>AIF (</w:t>
      </w:r>
      <w:r>
        <w:rPr>
          <w:rFonts w:ascii="Verdana" w:eastAsia="Arial" w:hAnsi="Verdana"/>
          <w:sz w:val="20"/>
          <w:szCs w:val="20"/>
        </w:rPr>
        <w:t xml:space="preserve">COBOL Copy book) and AIF to </w:t>
      </w:r>
      <w:r w:rsidR="004F259B">
        <w:rPr>
          <w:rFonts w:ascii="Verdana" w:eastAsia="Arial" w:hAnsi="Verdana"/>
          <w:sz w:val="20"/>
          <w:szCs w:val="20"/>
        </w:rPr>
        <w:t>EDI</w:t>
      </w:r>
      <w:r>
        <w:rPr>
          <w:rFonts w:ascii="Verdana" w:eastAsia="Arial" w:hAnsi="Verdana"/>
          <w:sz w:val="20"/>
          <w:szCs w:val="20"/>
        </w:rPr>
        <w:t>.</w:t>
      </w:r>
    </w:p>
    <w:p w:rsidR="00FD1A00" w:rsidRDefault="00FD1A00"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Preparing unit test cases</w:t>
      </w:r>
    </w:p>
    <w:p w:rsidR="00FD1A00" w:rsidRDefault="00FD1A00" w:rsidP="008E2337">
      <w:pPr>
        <w:numPr>
          <w:ilvl w:val="0"/>
          <w:numId w:val="4"/>
        </w:numPr>
        <w:suppressAutoHyphens w:val="0"/>
        <w:ind w:hanging="360"/>
        <w:jc w:val="both"/>
        <w:rPr>
          <w:rFonts w:ascii="Verdana" w:eastAsia="Arial" w:hAnsi="Verdana"/>
          <w:sz w:val="20"/>
          <w:szCs w:val="20"/>
        </w:rPr>
      </w:pPr>
      <w:r>
        <w:rPr>
          <w:rFonts w:ascii="Verdana" w:eastAsia="Arial" w:hAnsi="Verdana"/>
          <w:sz w:val="20"/>
          <w:szCs w:val="20"/>
        </w:rPr>
        <w:t>Worked with different transaction inbound and outbound operations like</w:t>
      </w:r>
    </w:p>
    <w:p w:rsidR="00FD1A00" w:rsidRDefault="00FD1A00" w:rsidP="00FD1A00">
      <w:pPr>
        <w:suppressAutoHyphens w:val="0"/>
        <w:ind w:left="360"/>
        <w:jc w:val="both"/>
        <w:rPr>
          <w:rFonts w:ascii="Verdana" w:eastAsia="Arial" w:hAnsi="Verdana"/>
          <w:sz w:val="20"/>
          <w:szCs w:val="20"/>
        </w:rPr>
      </w:pPr>
      <w:r>
        <w:rPr>
          <w:rFonts w:ascii="Verdana" w:eastAsia="Arial" w:hAnsi="Verdana"/>
          <w:sz w:val="20"/>
          <w:szCs w:val="20"/>
        </w:rPr>
        <w:t>PO request, Purchase Order Changes, Invoice and Shipment Notice</w:t>
      </w:r>
    </w:p>
    <w:p w:rsidR="00FD1A00" w:rsidRDefault="00FD1A00" w:rsidP="00FD1A00">
      <w:pPr>
        <w:suppressAutoHyphens w:val="0"/>
        <w:ind w:left="360"/>
        <w:jc w:val="both"/>
        <w:rPr>
          <w:rFonts w:ascii="Verdana" w:eastAsia="Arial" w:hAnsi="Verdana"/>
          <w:sz w:val="20"/>
          <w:szCs w:val="20"/>
        </w:rPr>
      </w:pPr>
    </w:p>
    <w:p w:rsidR="00A10BDC" w:rsidRPr="008E2337" w:rsidRDefault="002766D6" w:rsidP="00FD1A00">
      <w:pPr>
        <w:suppressAutoHyphens w:val="0"/>
        <w:ind w:left="360"/>
        <w:jc w:val="both"/>
        <w:rPr>
          <w:rFonts w:ascii="Verdana" w:eastAsia="Arial" w:hAnsi="Verdana"/>
          <w:sz w:val="20"/>
          <w:szCs w:val="20"/>
        </w:rPr>
      </w:pPr>
      <w:r>
        <w:rPr>
          <w:rFonts w:ascii="Verdana" w:eastAsia="Arial" w:hAnsi="Verdana"/>
          <w:sz w:val="20"/>
          <w:szCs w:val="20"/>
        </w:rPr>
        <w:t xml:space="preserve"> </w:t>
      </w:r>
    </w:p>
    <w:p w:rsidR="008A62CE" w:rsidRDefault="008A62CE" w:rsidP="008E2337">
      <w:pPr>
        <w:pStyle w:val="Heading2"/>
        <w:tabs>
          <w:tab w:val="left" w:pos="0"/>
        </w:tabs>
        <w:jc w:val="both"/>
        <w:rPr>
          <w:rFonts w:ascii="Verdana" w:hAnsi="Verdana" w:cs="Times New Roman"/>
          <w:sz w:val="22"/>
          <w:szCs w:val="22"/>
          <w:u w:val="single"/>
        </w:rPr>
      </w:pPr>
      <w:r w:rsidRPr="008E2337">
        <w:rPr>
          <w:rFonts w:ascii="Verdana" w:hAnsi="Verdana" w:cs="Times New Roman"/>
          <w:sz w:val="22"/>
          <w:szCs w:val="22"/>
          <w:u w:val="single"/>
        </w:rPr>
        <w:t>EDUCATIONAL QUALIFICATIONS</w:t>
      </w:r>
    </w:p>
    <w:p w:rsidR="009E7E8B" w:rsidRPr="0094670E" w:rsidRDefault="003F0E2E" w:rsidP="008E2337">
      <w:pPr>
        <w:numPr>
          <w:ilvl w:val="0"/>
          <w:numId w:val="1"/>
        </w:numPr>
        <w:tabs>
          <w:tab w:val="clear" w:pos="0"/>
          <w:tab w:val="num" w:pos="360"/>
          <w:tab w:val="num" w:pos="720"/>
        </w:tabs>
        <w:suppressAutoHyphens w:val="0"/>
        <w:ind w:left="360" w:hanging="360"/>
        <w:jc w:val="both"/>
        <w:rPr>
          <w:rFonts w:ascii="Verdana" w:eastAsia="Arial" w:hAnsi="Verdana"/>
          <w:sz w:val="20"/>
          <w:szCs w:val="20"/>
        </w:rPr>
      </w:pPr>
      <w:r>
        <w:t>Master of Computer Applications(MCA) in 2008</w:t>
      </w:r>
      <w:r>
        <w:rPr>
          <w:rFonts w:ascii="Verdana" w:eastAsia="Arial" w:hAnsi="Verdana"/>
          <w:sz w:val="20"/>
          <w:szCs w:val="20"/>
        </w:rPr>
        <w:t xml:space="preserve"> – Andhra</w:t>
      </w:r>
      <w:r w:rsidR="008A62CE" w:rsidRPr="008E2337">
        <w:rPr>
          <w:rFonts w:ascii="Verdana" w:eastAsia="Arial" w:hAnsi="Verdana"/>
          <w:sz w:val="20"/>
          <w:szCs w:val="20"/>
        </w:rPr>
        <w:t xml:space="preserve"> University</w:t>
      </w:r>
    </w:p>
    <w:sectPr w:rsidR="009E7E8B" w:rsidRPr="009467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7F3" w:rsidRDefault="000447F3" w:rsidP="009166A3">
      <w:r>
        <w:separator/>
      </w:r>
    </w:p>
  </w:endnote>
  <w:endnote w:type="continuationSeparator" w:id="0">
    <w:p w:rsidR="000447F3" w:rsidRDefault="000447F3" w:rsidP="0091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7B4" w:rsidRDefault="000E7C97">
    <w:pPr>
      <w:pStyle w:val="Footer"/>
    </w:pPr>
    <w:r>
      <w:rPr>
        <w:noProof/>
        <w:lang w:val="en-US" w:eastAsia="en-US"/>
      </w:rPr>
      <w:drawing>
        <wp:anchor distT="0" distB="0" distL="114300" distR="114300" simplePos="0" relativeHeight="251657728" behindDoc="0" locked="0" layoutInCell="1" allowOverlap="1">
          <wp:simplePos x="0" y="0"/>
          <wp:positionH relativeFrom="column">
            <wp:posOffset>-657225</wp:posOffset>
          </wp:positionH>
          <wp:positionV relativeFrom="paragraph">
            <wp:posOffset>-34290</wp:posOffset>
          </wp:positionV>
          <wp:extent cx="7200900" cy="5715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009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7B4" w:rsidRDefault="00294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7F3" w:rsidRDefault="000447F3" w:rsidP="009166A3">
      <w:r>
        <w:separator/>
      </w:r>
    </w:p>
  </w:footnote>
  <w:footnote w:type="continuationSeparator" w:id="0">
    <w:p w:rsidR="000447F3" w:rsidRDefault="000447F3" w:rsidP="00916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7B4" w:rsidRDefault="000E7C97" w:rsidP="009166A3">
    <w:pPr>
      <w:pStyle w:val="Header"/>
      <w:rPr>
        <w:rFonts w:ascii="Verdana" w:hAnsi="Verdana"/>
        <w:color w:val="BA000D"/>
        <w:sz w:val="28"/>
      </w:rPr>
    </w:pPr>
    <w:r>
      <w:rPr>
        <w:rFonts w:ascii="Verdana" w:hAnsi="Verdana"/>
        <w:noProof/>
        <w:color w:val="BA000D"/>
        <w:sz w:val="28"/>
        <w:lang w:val="en-US" w:eastAsia="en-US"/>
      </w:rPr>
      <w:drawing>
        <wp:inline distT="0" distB="0" distL="0" distR="0">
          <wp:extent cx="1352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r w:rsidR="002947B4">
      <w:rPr>
        <w:rFonts w:ascii="Verdana" w:hAnsi="Verdana"/>
        <w:color w:val="BA000D"/>
        <w:sz w:val="28"/>
      </w:rPr>
      <w:t xml:space="preserve"> </w:t>
    </w:r>
  </w:p>
  <w:p w:rsidR="002947B4" w:rsidRDefault="002947B4">
    <w:pPr>
      <w:pStyle w:val="Header"/>
      <w:rPr>
        <w:rFonts w:ascii="Verdana" w:hAnsi="Verdana"/>
        <w:b/>
        <w:bCs/>
        <w:color w:val="BA000D"/>
        <w:sz w:val="28"/>
        <w:lang w:val="en-US"/>
      </w:rPr>
    </w:pPr>
    <w:r>
      <w:rPr>
        <w:rFonts w:ascii="Verdana" w:hAnsi="Verdana"/>
        <w:b/>
        <w:bCs/>
        <w:color w:val="BA000D"/>
        <w:sz w:val="28"/>
      </w:rPr>
      <w:tab/>
    </w:r>
    <w:r w:rsidR="00CA6F85">
      <w:rPr>
        <w:rFonts w:ascii="Verdana" w:hAnsi="Verdana"/>
        <w:b/>
        <w:bCs/>
        <w:color w:val="BA000D"/>
        <w:sz w:val="28"/>
        <w:lang w:val="en-US"/>
      </w:rPr>
      <w:t>Kasim Veluturla</w:t>
    </w:r>
  </w:p>
  <w:p w:rsidR="00D40FEF" w:rsidRDefault="00D40FEF">
    <w:pPr>
      <w:pStyle w:val="Header"/>
    </w:pPr>
    <w:r>
      <w:rPr>
        <w:rFonts w:ascii="Verdana" w:hAnsi="Verdana"/>
        <w:b/>
        <w:bCs/>
        <w:color w:val="BA000D"/>
        <w:sz w:val="28"/>
        <w:lang w:val="en-US"/>
      </w:rPr>
      <w:tab/>
      <w:t>Technical Consultant</w:t>
    </w:r>
  </w:p>
  <w:p w:rsidR="002947B4" w:rsidRDefault="002947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hybridMultilevel"/>
    <w:tmpl w:val="00000002"/>
    <w:lvl w:ilvl="0" w:tplc="FFFFFFFF">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Verdana" w:eastAsia="Verdana" w:hAnsi="Verdana" w:cs="Verdana"/>
        <w:b w:val="0"/>
        <w:bCs w:val="0"/>
        <w:i w:val="0"/>
        <w:iCs w:val="0"/>
        <w:strike w:val="0"/>
        <w:color w:val="000000"/>
        <w:sz w:val="20"/>
        <w:szCs w:val="20"/>
        <w:u w:val="none"/>
      </w:rPr>
    </w:lvl>
  </w:abstractNum>
  <w:abstractNum w:abstractNumId="2">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rPr>
    </w:lvl>
  </w:abstractNum>
  <w:abstractNum w:abstractNumId="3">
    <w:nsid w:val="066B671E"/>
    <w:multiLevelType w:val="multilevel"/>
    <w:tmpl w:val="62CEDDE6"/>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97B5817"/>
    <w:multiLevelType w:val="hybridMultilevel"/>
    <w:tmpl w:val="4DE8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F6321"/>
    <w:multiLevelType w:val="hybridMultilevel"/>
    <w:tmpl w:val="5ACA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46F3C"/>
    <w:multiLevelType w:val="multilevel"/>
    <w:tmpl w:val="41B883F8"/>
    <w:lvl w:ilvl="0">
      <w:start w:val="1"/>
      <w:numFmt w:val="bullet"/>
      <w:lvlText w:val=""/>
      <w:lvlJc w:val="left"/>
      <w:pPr>
        <w:tabs>
          <w:tab w:val="num" w:pos="360"/>
        </w:tabs>
        <w:ind w:left="360" w:hanging="36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145D5804"/>
    <w:multiLevelType w:val="multilevel"/>
    <w:tmpl w:val="9DE4DB06"/>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22943B49"/>
    <w:multiLevelType w:val="multilevel"/>
    <w:tmpl w:val="1BE0CE9C"/>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34CC3F3B"/>
    <w:multiLevelType w:val="multilevel"/>
    <w:tmpl w:val="D33AFCE6"/>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38E14CC3"/>
    <w:multiLevelType w:val="multilevel"/>
    <w:tmpl w:val="3BF82058"/>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4A282C79"/>
    <w:multiLevelType w:val="multilevel"/>
    <w:tmpl w:val="41B883F8"/>
    <w:lvl w:ilvl="0">
      <w:start w:val="1"/>
      <w:numFmt w:val="bullet"/>
      <w:lvlText w:val=""/>
      <w:lvlJc w:val="left"/>
      <w:pPr>
        <w:tabs>
          <w:tab w:val="num" w:pos="360"/>
        </w:tabs>
        <w:ind w:left="360" w:hanging="36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4DEB0144"/>
    <w:multiLevelType w:val="multilevel"/>
    <w:tmpl w:val="969C6FFA"/>
    <w:styleLink w:val="WW8Num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59E748D3"/>
    <w:multiLevelType w:val="multilevel"/>
    <w:tmpl w:val="01A21E5A"/>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69890307"/>
    <w:multiLevelType w:val="hybridMultilevel"/>
    <w:tmpl w:val="9E1E82D6"/>
    <w:lvl w:ilvl="0" w:tplc="00000001">
      <w:start w:val="1"/>
      <w:numFmt w:val="bullet"/>
      <w:pStyle w:val="Style1"/>
      <w:lvlText w:val=""/>
      <w:lvlJc w:val="left"/>
      <w:pPr>
        <w:ind w:left="720" w:hanging="360"/>
      </w:pPr>
      <w:rPr>
        <w:rFonts w:ascii="Symbol" w:hAnsi="Symbol"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D2602"/>
    <w:multiLevelType w:val="hybridMultilevel"/>
    <w:tmpl w:val="3E106012"/>
    <w:lvl w:ilvl="0" w:tplc="549EC69C">
      <w:start w:val="1"/>
      <w:numFmt w:val="bullet"/>
      <w:pStyle w:val="NormalJustified"/>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74581276"/>
    <w:multiLevelType w:val="multilevel"/>
    <w:tmpl w:val="CEB2FE78"/>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77AB1FEC"/>
    <w:multiLevelType w:val="hybridMultilevel"/>
    <w:tmpl w:val="8D14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00AB1"/>
    <w:multiLevelType w:val="multilevel"/>
    <w:tmpl w:val="B292FC80"/>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4"/>
  </w:num>
  <w:num w:numId="3">
    <w:abstractNumId w:val="15"/>
  </w:num>
  <w:num w:numId="4">
    <w:abstractNumId w:val="1"/>
  </w:num>
  <w:num w:numId="5">
    <w:abstractNumId w:val="13"/>
  </w:num>
  <w:num w:numId="6">
    <w:abstractNumId w:val="9"/>
  </w:num>
  <w:num w:numId="7">
    <w:abstractNumId w:val="8"/>
  </w:num>
  <w:num w:numId="8">
    <w:abstractNumId w:val="16"/>
  </w:num>
  <w:num w:numId="9">
    <w:abstractNumId w:val="3"/>
  </w:num>
  <w:num w:numId="10">
    <w:abstractNumId w:val="10"/>
  </w:num>
  <w:num w:numId="11">
    <w:abstractNumId w:val="7"/>
  </w:num>
  <w:num w:numId="12">
    <w:abstractNumId w:val="18"/>
  </w:num>
  <w:num w:numId="13">
    <w:abstractNumId w:val="12"/>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7E"/>
    <w:rsid w:val="00007A0F"/>
    <w:rsid w:val="000172D0"/>
    <w:rsid w:val="000331D8"/>
    <w:rsid w:val="000447F3"/>
    <w:rsid w:val="00053FB2"/>
    <w:rsid w:val="00074754"/>
    <w:rsid w:val="00080B1E"/>
    <w:rsid w:val="0008291F"/>
    <w:rsid w:val="00086B52"/>
    <w:rsid w:val="000A2C67"/>
    <w:rsid w:val="000D136B"/>
    <w:rsid w:val="000E23DD"/>
    <w:rsid w:val="000E7C97"/>
    <w:rsid w:val="000F73B2"/>
    <w:rsid w:val="00114796"/>
    <w:rsid w:val="001212DD"/>
    <w:rsid w:val="0012734B"/>
    <w:rsid w:val="00160E89"/>
    <w:rsid w:val="00163631"/>
    <w:rsid w:val="0016742A"/>
    <w:rsid w:val="0018493B"/>
    <w:rsid w:val="00186840"/>
    <w:rsid w:val="001A5720"/>
    <w:rsid w:val="001C1198"/>
    <w:rsid w:val="001D17F5"/>
    <w:rsid w:val="001D4CD1"/>
    <w:rsid w:val="001D54F6"/>
    <w:rsid w:val="001F62F3"/>
    <w:rsid w:val="00204C7E"/>
    <w:rsid w:val="00210F65"/>
    <w:rsid w:val="00214949"/>
    <w:rsid w:val="00214E9C"/>
    <w:rsid w:val="00215B26"/>
    <w:rsid w:val="00237611"/>
    <w:rsid w:val="00256C9E"/>
    <w:rsid w:val="00257AB5"/>
    <w:rsid w:val="00265730"/>
    <w:rsid w:val="002752A5"/>
    <w:rsid w:val="002766D6"/>
    <w:rsid w:val="00290779"/>
    <w:rsid w:val="002947B4"/>
    <w:rsid w:val="002A7D1C"/>
    <w:rsid w:val="002C1C58"/>
    <w:rsid w:val="002D5570"/>
    <w:rsid w:val="00303E92"/>
    <w:rsid w:val="00303EFC"/>
    <w:rsid w:val="003329F6"/>
    <w:rsid w:val="00346291"/>
    <w:rsid w:val="003555B1"/>
    <w:rsid w:val="003559B7"/>
    <w:rsid w:val="00372413"/>
    <w:rsid w:val="003C63DF"/>
    <w:rsid w:val="003D3B34"/>
    <w:rsid w:val="003D40F0"/>
    <w:rsid w:val="003F0E2E"/>
    <w:rsid w:val="00414174"/>
    <w:rsid w:val="0044512C"/>
    <w:rsid w:val="00445675"/>
    <w:rsid w:val="004528E6"/>
    <w:rsid w:val="0046458E"/>
    <w:rsid w:val="004748EA"/>
    <w:rsid w:val="0048684D"/>
    <w:rsid w:val="00491352"/>
    <w:rsid w:val="0049219A"/>
    <w:rsid w:val="00496D7B"/>
    <w:rsid w:val="004A30C9"/>
    <w:rsid w:val="004A3C25"/>
    <w:rsid w:val="004C336C"/>
    <w:rsid w:val="004F259B"/>
    <w:rsid w:val="0050393A"/>
    <w:rsid w:val="00514D6C"/>
    <w:rsid w:val="0052312E"/>
    <w:rsid w:val="00546FF2"/>
    <w:rsid w:val="00550193"/>
    <w:rsid w:val="00550D73"/>
    <w:rsid w:val="00554A76"/>
    <w:rsid w:val="00564102"/>
    <w:rsid w:val="0056725C"/>
    <w:rsid w:val="00590511"/>
    <w:rsid w:val="005B0398"/>
    <w:rsid w:val="005D523F"/>
    <w:rsid w:val="005E1523"/>
    <w:rsid w:val="005E593C"/>
    <w:rsid w:val="005F3343"/>
    <w:rsid w:val="005F555C"/>
    <w:rsid w:val="005F5944"/>
    <w:rsid w:val="006005FA"/>
    <w:rsid w:val="00613835"/>
    <w:rsid w:val="006179EB"/>
    <w:rsid w:val="00631460"/>
    <w:rsid w:val="006348B6"/>
    <w:rsid w:val="006E5B5A"/>
    <w:rsid w:val="006F14C2"/>
    <w:rsid w:val="007143BB"/>
    <w:rsid w:val="00720040"/>
    <w:rsid w:val="00721F06"/>
    <w:rsid w:val="00735AF2"/>
    <w:rsid w:val="00736939"/>
    <w:rsid w:val="007530C6"/>
    <w:rsid w:val="007748BB"/>
    <w:rsid w:val="0077548F"/>
    <w:rsid w:val="00783676"/>
    <w:rsid w:val="007A6476"/>
    <w:rsid w:val="007C741D"/>
    <w:rsid w:val="007E1258"/>
    <w:rsid w:val="00800EC0"/>
    <w:rsid w:val="00813708"/>
    <w:rsid w:val="008141DA"/>
    <w:rsid w:val="00817AF4"/>
    <w:rsid w:val="00832968"/>
    <w:rsid w:val="008425E4"/>
    <w:rsid w:val="00875F47"/>
    <w:rsid w:val="008801C6"/>
    <w:rsid w:val="008A2930"/>
    <w:rsid w:val="008A41ED"/>
    <w:rsid w:val="008A62CE"/>
    <w:rsid w:val="008B6868"/>
    <w:rsid w:val="008C6247"/>
    <w:rsid w:val="008E2337"/>
    <w:rsid w:val="009166A3"/>
    <w:rsid w:val="0094670E"/>
    <w:rsid w:val="00970055"/>
    <w:rsid w:val="00997AA9"/>
    <w:rsid w:val="009A3BBA"/>
    <w:rsid w:val="009A4E54"/>
    <w:rsid w:val="009A592D"/>
    <w:rsid w:val="009B6F77"/>
    <w:rsid w:val="009C7228"/>
    <w:rsid w:val="009E7E8B"/>
    <w:rsid w:val="009F5245"/>
    <w:rsid w:val="00A10BDC"/>
    <w:rsid w:val="00A17E92"/>
    <w:rsid w:val="00A43605"/>
    <w:rsid w:val="00A600B1"/>
    <w:rsid w:val="00A64B83"/>
    <w:rsid w:val="00A70B2D"/>
    <w:rsid w:val="00A75451"/>
    <w:rsid w:val="00A756E3"/>
    <w:rsid w:val="00A832DC"/>
    <w:rsid w:val="00AA4B37"/>
    <w:rsid w:val="00AC0ED9"/>
    <w:rsid w:val="00AD2EB4"/>
    <w:rsid w:val="00AE529F"/>
    <w:rsid w:val="00AF2003"/>
    <w:rsid w:val="00AF78A8"/>
    <w:rsid w:val="00B1256E"/>
    <w:rsid w:val="00B44CD5"/>
    <w:rsid w:val="00B454CC"/>
    <w:rsid w:val="00B535AD"/>
    <w:rsid w:val="00B55096"/>
    <w:rsid w:val="00B625DC"/>
    <w:rsid w:val="00B7323C"/>
    <w:rsid w:val="00B76C47"/>
    <w:rsid w:val="00B83F05"/>
    <w:rsid w:val="00B868AD"/>
    <w:rsid w:val="00B9461E"/>
    <w:rsid w:val="00BA01A9"/>
    <w:rsid w:val="00BA2206"/>
    <w:rsid w:val="00BC02C5"/>
    <w:rsid w:val="00C137FA"/>
    <w:rsid w:val="00C16877"/>
    <w:rsid w:val="00C2355F"/>
    <w:rsid w:val="00C34C8D"/>
    <w:rsid w:val="00C47845"/>
    <w:rsid w:val="00C931FA"/>
    <w:rsid w:val="00CA347E"/>
    <w:rsid w:val="00CA6F85"/>
    <w:rsid w:val="00CB35C0"/>
    <w:rsid w:val="00CC398C"/>
    <w:rsid w:val="00CD1BDC"/>
    <w:rsid w:val="00CE7295"/>
    <w:rsid w:val="00CF6553"/>
    <w:rsid w:val="00D144A6"/>
    <w:rsid w:val="00D15D92"/>
    <w:rsid w:val="00D30BEC"/>
    <w:rsid w:val="00D40FEF"/>
    <w:rsid w:val="00D57135"/>
    <w:rsid w:val="00DA1BA4"/>
    <w:rsid w:val="00DA4E9B"/>
    <w:rsid w:val="00DB7F14"/>
    <w:rsid w:val="00DC35CF"/>
    <w:rsid w:val="00DD6B4E"/>
    <w:rsid w:val="00DE06DC"/>
    <w:rsid w:val="00DE2DCC"/>
    <w:rsid w:val="00DE7C47"/>
    <w:rsid w:val="00DF11A9"/>
    <w:rsid w:val="00E03642"/>
    <w:rsid w:val="00E11DB4"/>
    <w:rsid w:val="00E130C8"/>
    <w:rsid w:val="00E26756"/>
    <w:rsid w:val="00E555C9"/>
    <w:rsid w:val="00E83CB2"/>
    <w:rsid w:val="00EA0829"/>
    <w:rsid w:val="00EA0E1F"/>
    <w:rsid w:val="00EA7762"/>
    <w:rsid w:val="00EC21A0"/>
    <w:rsid w:val="00ED2905"/>
    <w:rsid w:val="00ED578D"/>
    <w:rsid w:val="00F44710"/>
    <w:rsid w:val="00F561F8"/>
    <w:rsid w:val="00F63691"/>
    <w:rsid w:val="00FA4CE7"/>
    <w:rsid w:val="00FB1019"/>
    <w:rsid w:val="00FC6C48"/>
    <w:rsid w:val="00FC7B74"/>
    <w:rsid w:val="00FD1A00"/>
    <w:rsid w:val="00FD2E5A"/>
    <w:rsid w:val="00FF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widowControl w:val="0"/>
      <w:numPr>
        <w:numId w:val="1"/>
      </w:numPr>
      <w:autoSpaceDE w:val="0"/>
      <w:jc w:val="center"/>
      <w:outlineLvl w:val="0"/>
    </w:pPr>
    <w:rPr>
      <w:rFonts w:ascii="Arial" w:hAnsi="Arial" w:cs="Arial"/>
      <w:b/>
      <w:bCs/>
    </w:rPr>
  </w:style>
  <w:style w:type="paragraph" w:styleId="Heading2">
    <w:name w:val="heading 2"/>
    <w:basedOn w:val="Normal"/>
    <w:next w:val="Normal"/>
    <w:qFormat/>
    <w:pPr>
      <w:keepNext/>
      <w:widowControl w:val="0"/>
      <w:numPr>
        <w:ilvl w:val="1"/>
        <w:numId w:val="1"/>
      </w:numPr>
      <w:autoSpaceDE w:val="0"/>
      <w:outlineLvl w:val="1"/>
    </w:pPr>
    <w:rPr>
      <w:rFonts w:ascii="Arial" w:hAnsi="Arial" w:cs="Arial"/>
      <w:b/>
      <w:bCs/>
      <w:sz w:val="20"/>
      <w:szCs w:val="20"/>
    </w:rPr>
  </w:style>
  <w:style w:type="paragraph" w:styleId="Heading3">
    <w:name w:val="heading 3"/>
    <w:basedOn w:val="Normal"/>
    <w:next w:val="Normal"/>
    <w:qFormat/>
    <w:rsid w:val="008A62CE"/>
    <w:pPr>
      <w:keepNext/>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styleId="DefaultParagraphFont0">
    <w:name w:val="Default Paragraph Font"/>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widowControl w:val="0"/>
      <w:autoSpaceDE w:val="0"/>
    </w:pPr>
    <w:rPr>
      <w:rFonts w:ascii="Arial" w:hAnsi="Arial" w:cs="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unhideWhenUsed/>
    <w:rsid w:val="009166A3"/>
    <w:pPr>
      <w:tabs>
        <w:tab w:val="center" w:pos="4680"/>
        <w:tab w:val="right" w:pos="9360"/>
      </w:tabs>
    </w:pPr>
    <w:rPr>
      <w:lang w:val="x-none"/>
    </w:rPr>
  </w:style>
  <w:style w:type="character" w:customStyle="1" w:styleId="HeaderChar">
    <w:name w:val="Header Char"/>
    <w:link w:val="Header"/>
    <w:uiPriority w:val="99"/>
    <w:rsid w:val="009166A3"/>
    <w:rPr>
      <w:sz w:val="24"/>
      <w:szCs w:val="24"/>
      <w:lang w:eastAsia="ar-SA"/>
    </w:rPr>
  </w:style>
  <w:style w:type="paragraph" w:styleId="Footer">
    <w:name w:val="footer"/>
    <w:basedOn w:val="Normal"/>
    <w:link w:val="FooterChar"/>
    <w:uiPriority w:val="99"/>
    <w:unhideWhenUsed/>
    <w:rsid w:val="009166A3"/>
    <w:pPr>
      <w:tabs>
        <w:tab w:val="center" w:pos="4680"/>
        <w:tab w:val="right" w:pos="9360"/>
      </w:tabs>
    </w:pPr>
    <w:rPr>
      <w:lang w:val="x-none"/>
    </w:rPr>
  </w:style>
  <w:style w:type="character" w:customStyle="1" w:styleId="FooterChar">
    <w:name w:val="Footer Char"/>
    <w:link w:val="Footer"/>
    <w:uiPriority w:val="99"/>
    <w:rsid w:val="009166A3"/>
    <w:rPr>
      <w:sz w:val="24"/>
      <w:szCs w:val="24"/>
      <w:lang w:eastAsia="ar-SA"/>
    </w:rPr>
  </w:style>
  <w:style w:type="paragraph" w:styleId="BalloonText">
    <w:name w:val="Balloon Text"/>
    <w:basedOn w:val="Normal"/>
    <w:link w:val="BalloonTextChar"/>
    <w:uiPriority w:val="99"/>
    <w:semiHidden/>
    <w:unhideWhenUsed/>
    <w:rsid w:val="009166A3"/>
    <w:rPr>
      <w:rFonts w:ascii="Tahoma" w:hAnsi="Tahoma"/>
      <w:sz w:val="16"/>
      <w:szCs w:val="16"/>
      <w:lang w:val="x-none"/>
    </w:rPr>
  </w:style>
  <w:style w:type="character" w:customStyle="1" w:styleId="BalloonTextChar">
    <w:name w:val="Balloon Text Char"/>
    <w:link w:val="BalloonText"/>
    <w:uiPriority w:val="99"/>
    <w:semiHidden/>
    <w:rsid w:val="009166A3"/>
    <w:rPr>
      <w:rFonts w:ascii="Tahoma" w:hAnsi="Tahoma" w:cs="Tahoma"/>
      <w:sz w:val="16"/>
      <w:szCs w:val="16"/>
      <w:lang w:eastAsia="ar-SA"/>
    </w:rPr>
  </w:style>
  <w:style w:type="character" w:customStyle="1" w:styleId="Heading1Char1">
    <w:name w:val="Heading 1 Char1"/>
    <w:rsid w:val="00ED2905"/>
    <w:rPr>
      <w:rFonts w:ascii="Tahoma" w:hAnsi="Tahoma" w:cs="Tahoma"/>
      <w:b/>
      <w:bCs/>
      <w:color w:val="000000"/>
      <w:sz w:val="21"/>
      <w:szCs w:val="21"/>
    </w:rPr>
  </w:style>
  <w:style w:type="paragraph" w:styleId="ListParagraph">
    <w:name w:val="List Paragraph"/>
    <w:basedOn w:val="Normal"/>
    <w:uiPriority w:val="34"/>
    <w:qFormat/>
    <w:rsid w:val="00ED2905"/>
    <w:pPr>
      <w:suppressAutoHyphens w:val="0"/>
      <w:ind w:left="720"/>
    </w:pPr>
    <w:rPr>
      <w:rFonts w:ascii="Times" w:hAnsi="Times" w:cs="Times"/>
      <w:lang w:eastAsia="en-US"/>
    </w:rPr>
  </w:style>
  <w:style w:type="paragraph" w:customStyle="1" w:styleId="Normal11pt">
    <w:name w:val="Normal + 11 pt"/>
    <w:basedOn w:val="Normal"/>
    <w:rsid w:val="00BC02C5"/>
    <w:pPr>
      <w:widowControl w:val="0"/>
      <w:autoSpaceDE w:val="0"/>
    </w:pPr>
    <w:rPr>
      <w:rFonts w:ascii="Times" w:eastAsia="Times" w:hAnsi="Times"/>
      <w:sz w:val="22"/>
      <w:szCs w:val="22"/>
    </w:rPr>
  </w:style>
  <w:style w:type="character" w:customStyle="1" w:styleId="pseditboxdisponly">
    <w:name w:val="pseditbox_disponly"/>
    <w:basedOn w:val="DefaultParagraphFont"/>
    <w:rsid w:val="00DE2DCC"/>
  </w:style>
  <w:style w:type="paragraph" w:customStyle="1" w:styleId="Style1">
    <w:name w:val="Style1"/>
    <w:basedOn w:val="Normal"/>
    <w:rsid w:val="00DE2DCC"/>
    <w:pPr>
      <w:numPr>
        <w:numId w:val="2"/>
      </w:numPr>
      <w:tabs>
        <w:tab w:val="num" w:pos="720"/>
      </w:tabs>
      <w:suppressAutoHyphens w:val="0"/>
      <w:spacing w:before="60"/>
    </w:pPr>
    <w:rPr>
      <w:sz w:val="22"/>
      <w:szCs w:val="22"/>
      <w:lang w:eastAsia="en-US"/>
    </w:rPr>
  </w:style>
  <w:style w:type="paragraph" w:customStyle="1" w:styleId="NormalJustified">
    <w:name w:val="Normal + Justified"/>
    <w:basedOn w:val="Normal"/>
    <w:rsid w:val="00AC0ED9"/>
    <w:pPr>
      <w:numPr>
        <w:numId w:val="3"/>
      </w:numPr>
      <w:suppressAutoHyphens w:val="0"/>
      <w:jc w:val="both"/>
    </w:pPr>
    <w:rPr>
      <w:lang w:eastAsia="en-US"/>
    </w:rPr>
  </w:style>
  <w:style w:type="paragraph" w:styleId="NoSpacing">
    <w:name w:val="No Spacing"/>
    <w:link w:val="NoSpacingChar"/>
    <w:uiPriority w:val="1"/>
    <w:qFormat/>
    <w:rsid w:val="00AC0ED9"/>
    <w:rPr>
      <w:rFonts w:ascii="Calibri" w:hAnsi="Calibri"/>
      <w:sz w:val="22"/>
      <w:szCs w:val="22"/>
    </w:rPr>
  </w:style>
  <w:style w:type="character" w:customStyle="1" w:styleId="NoSpacingChar">
    <w:name w:val="No Spacing Char"/>
    <w:basedOn w:val="DefaultParagraphFont"/>
    <w:link w:val="NoSpacing"/>
    <w:uiPriority w:val="1"/>
    <w:rsid w:val="00AC0ED9"/>
    <w:rPr>
      <w:rFonts w:ascii="Calibri" w:hAnsi="Calibri"/>
      <w:sz w:val="22"/>
      <w:szCs w:val="22"/>
      <w:lang w:val="en-US" w:eastAsia="en-US" w:bidi="ar-SA"/>
    </w:rPr>
  </w:style>
  <w:style w:type="character" w:customStyle="1" w:styleId="normalchar">
    <w:name w:val="normal__char"/>
    <w:basedOn w:val="DefaultParagraphFont"/>
    <w:rsid w:val="007530C6"/>
  </w:style>
  <w:style w:type="paragraph" w:styleId="BodyText2">
    <w:name w:val="Body Text 2"/>
    <w:basedOn w:val="Normal"/>
    <w:link w:val="BodyText2Char"/>
    <w:uiPriority w:val="99"/>
    <w:semiHidden/>
    <w:unhideWhenUsed/>
    <w:rsid w:val="007530C6"/>
    <w:pPr>
      <w:spacing w:after="120" w:line="480" w:lineRule="auto"/>
    </w:pPr>
  </w:style>
  <w:style w:type="character" w:customStyle="1" w:styleId="BodyText2Char">
    <w:name w:val="Body Text 2 Char"/>
    <w:basedOn w:val="DefaultParagraphFont"/>
    <w:link w:val="BodyText2"/>
    <w:uiPriority w:val="99"/>
    <w:semiHidden/>
    <w:rsid w:val="007530C6"/>
    <w:rPr>
      <w:sz w:val="24"/>
      <w:szCs w:val="24"/>
      <w:lang w:eastAsia="ar-SA"/>
    </w:rPr>
  </w:style>
  <w:style w:type="paragraph" w:customStyle="1" w:styleId="Standard">
    <w:name w:val="Standard"/>
    <w:rsid w:val="009B6F77"/>
    <w:pPr>
      <w:suppressAutoHyphens/>
      <w:autoSpaceDN w:val="0"/>
      <w:textAlignment w:val="baseline"/>
    </w:pPr>
    <w:rPr>
      <w:kern w:val="3"/>
      <w:sz w:val="24"/>
      <w:szCs w:val="24"/>
      <w:lang w:eastAsia="zh-CN"/>
    </w:rPr>
  </w:style>
  <w:style w:type="numbering" w:customStyle="1" w:styleId="WW8Num8">
    <w:name w:val="WW8Num8"/>
    <w:basedOn w:val="NoList"/>
    <w:rsid w:val="009B6F77"/>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widowControl w:val="0"/>
      <w:numPr>
        <w:numId w:val="1"/>
      </w:numPr>
      <w:autoSpaceDE w:val="0"/>
      <w:jc w:val="center"/>
      <w:outlineLvl w:val="0"/>
    </w:pPr>
    <w:rPr>
      <w:rFonts w:ascii="Arial" w:hAnsi="Arial" w:cs="Arial"/>
      <w:b/>
      <w:bCs/>
    </w:rPr>
  </w:style>
  <w:style w:type="paragraph" w:styleId="Heading2">
    <w:name w:val="heading 2"/>
    <w:basedOn w:val="Normal"/>
    <w:next w:val="Normal"/>
    <w:qFormat/>
    <w:pPr>
      <w:keepNext/>
      <w:widowControl w:val="0"/>
      <w:numPr>
        <w:ilvl w:val="1"/>
        <w:numId w:val="1"/>
      </w:numPr>
      <w:autoSpaceDE w:val="0"/>
      <w:outlineLvl w:val="1"/>
    </w:pPr>
    <w:rPr>
      <w:rFonts w:ascii="Arial" w:hAnsi="Arial" w:cs="Arial"/>
      <w:b/>
      <w:bCs/>
      <w:sz w:val="20"/>
      <w:szCs w:val="20"/>
    </w:rPr>
  </w:style>
  <w:style w:type="paragraph" w:styleId="Heading3">
    <w:name w:val="heading 3"/>
    <w:basedOn w:val="Normal"/>
    <w:next w:val="Normal"/>
    <w:qFormat/>
    <w:rsid w:val="008A62CE"/>
    <w:pPr>
      <w:keepNext/>
      <w:spacing w:before="240" w:after="60"/>
      <w:outlineLvl w:val="2"/>
    </w:pPr>
    <w:rPr>
      <w:rFonts w:ascii="Arial" w:hAnsi="Arial" w:cs="Arial"/>
      <w:b/>
      <w:b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styleId="DefaultParagraphFont0">
    <w:name w:val="Default Paragraph Font"/>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widowControl w:val="0"/>
      <w:autoSpaceDE w:val="0"/>
    </w:pPr>
    <w:rPr>
      <w:rFonts w:ascii="Arial" w:hAnsi="Arial" w:cs="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unhideWhenUsed/>
    <w:rsid w:val="009166A3"/>
    <w:pPr>
      <w:tabs>
        <w:tab w:val="center" w:pos="4680"/>
        <w:tab w:val="right" w:pos="9360"/>
      </w:tabs>
    </w:pPr>
    <w:rPr>
      <w:lang w:val="x-none"/>
    </w:rPr>
  </w:style>
  <w:style w:type="character" w:customStyle="1" w:styleId="HeaderChar">
    <w:name w:val="Header Char"/>
    <w:link w:val="Header"/>
    <w:uiPriority w:val="99"/>
    <w:rsid w:val="009166A3"/>
    <w:rPr>
      <w:sz w:val="24"/>
      <w:szCs w:val="24"/>
      <w:lang w:eastAsia="ar-SA"/>
    </w:rPr>
  </w:style>
  <w:style w:type="paragraph" w:styleId="Footer">
    <w:name w:val="footer"/>
    <w:basedOn w:val="Normal"/>
    <w:link w:val="FooterChar"/>
    <w:uiPriority w:val="99"/>
    <w:unhideWhenUsed/>
    <w:rsid w:val="009166A3"/>
    <w:pPr>
      <w:tabs>
        <w:tab w:val="center" w:pos="4680"/>
        <w:tab w:val="right" w:pos="9360"/>
      </w:tabs>
    </w:pPr>
    <w:rPr>
      <w:lang w:val="x-none"/>
    </w:rPr>
  </w:style>
  <w:style w:type="character" w:customStyle="1" w:styleId="FooterChar">
    <w:name w:val="Footer Char"/>
    <w:link w:val="Footer"/>
    <w:uiPriority w:val="99"/>
    <w:rsid w:val="009166A3"/>
    <w:rPr>
      <w:sz w:val="24"/>
      <w:szCs w:val="24"/>
      <w:lang w:eastAsia="ar-SA"/>
    </w:rPr>
  </w:style>
  <w:style w:type="paragraph" w:styleId="BalloonText">
    <w:name w:val="Balloon Text"/>
    <w:basedOn w:val="Normal"/>
    <w:link w:val="BalloonTextChar"/>
    <w:uiPriority w:val="99"/>
    <w:semiHidden/>
    <w:unhideWhenUsed/>
    <w:rsid w:val="009166A3"/>
    <w:rPr>
      <w:rFonts w:ascii="Tahoma" w:hAnsi="Tahoma"/>
      <w:sz w:val="16"/>
      <w:szCs w:val="16"/>
      <w:lang w:val="x-none"/>
    </w:rPr>
  </w:style>
  <w:style w:type="character" w:customStyle="1" w:styleId="BalloonTextChar">
    <w:name w:val="Balloon Text Char"/>
    <w:link w:val="BalloonText"/>
    <w:uiPriority w:val="99"/>
    <w:semiHidden/>
    <w:rsid w:val="009166A3"/>
    <w:rPr>
      <w:rFonts w:ascii="Tahoma" w:hAnsi="Tahoma" w:cs="Tahoma"/>
      <w:sz w:val="16"/>
      <w:szCs w:val="16"/>
      <w:lang w:eastAsia="ar-SA"/>
    </w:rPr>
  </w:style>
  <w:style w:type="character" w:customStyle="1" w:styleId="Heading1Char1">
    <w:name w:val="Heading 1 Char1"/>
    <w:rsid w:val="00ED2905"/>
    <w:rPr>
      <w:rFonts w:ascii="Tahoma" w:hAnsi="Tahoma" w:cs="Tahoma"/>
      <w:b/>
      <w:bCs/>
      <w:color w:val="000000"/>
      <w:sz w:val="21"/>
      <w:szCs w:val="21"/>
    </w:rPr>
  </w:style>
  <w:style w:type="paragraph" w:styleId="ListParagraph">
    <w:name w:val="List Paragraph"/>
    <w:basedOn w:val="Normal"/>
    <w:uiPriority w:val="34"/>
    <w:qFormat/>
    <w:rsid w:val="00ED2905"/>
    <w:pPr>
      <w:suppressAutoHyphens w:val="0"/>
      <w:ind w:left="720"/>
    </w:pPr>
    <w:rPr>
      <w:rFonts w:ascii="Times" w:hAnsi="Times" w:cs="Times"/>
      <w:lang w:eastAsia="en-US"/>
    </w:rPr>
  </w:style>
  <w:style w:type="paragraph" w:customStyle="1" w:styleId="Normal11pt">
    <w:name w:val="Normal + 11 pt"/>
    <w:basedOn w:val="Normal"/>
    <w:rsid w:val="00BC02C5"/>
    <w:pPr>
      <w:widowControl w:val="0"/>
      <w:autoSpaceDE w:val="0"/>
    </w:pPr>
    <w:rPr>
      <w:rFonts w:ascii="Times" w:eastAsia="Times" w:hAnsi="Times"/>
      <w:sz w:val="22"/>
      <w:szCs w:val="22"/>
    </w:rPr>
  </w:style>
  <w:style w:type="character" w:customStyle="1" w:styleId="pseditboxdisponly">
    <w:name w:val="pseditbox_disponly"/>
    <w:basedOn w:val="DefaultParagraphFont"/>
    <w:rsid w:val="00DE2DCC"/>
  </w:style>
  <w:style w:type="paragraph" w:customStyle="1" w:styleId="Style1">
    <w:name w:val="Style1"/>
    <w:basedOn w:val="Normal"/>
    <w:rsid w:val="00DE2DCC"/>
    <w:pPr>
      <w:numPr>
        <w:numId w:val="2"/>
      </w:numPr>
      <w:tabs>
        <w:tab w:val="num" w:pos="720"/>
      </w:tabs>
      <w:suppressAutoHyphens w:val="0"/>
      <w:spacing w:before="60"/>
    </w:pPr>
    <w:rPr>
      <w:sz w:val="22"/>
      <w:szCs w:val="22"/>
      <w:lang w:eastAsia="en-US"/>
    </w:rPr>
  </w:style>
  <w:style w:type="paragraph" w:customStyle="1" w:styleId="NormalJustified">
    <w:name w:val="Normal + Justified"/>
    <w:basedOn w:val="Normal"/>
    <w:rsid w:val="00AC0ED9"/>
    <w:pPr>
      <w:numPr>
        <w:numId w:val="3"/>
      </w:numPr>
      <w:suppressAutoHyphens w:val="0"/>
      <w:jc w:val="both"/>
    </w:pPr>
    <w:rPr>
      <w:lang w:eastAsia="en-US"/>
    </w:rPr>
  </w:style>
  <w:style w:type="paragraph" w:styleId="NoSpacing">
    <w:name w:val="No Spacing"/>
    <w:link w:val="NoSpacingChar"/>
    <w:uiPriority w:val="1"/>
    <w:qFormat/>
    <w:rsid w:val="00AC0ED9"/>
    <w:rPr>
      <w:rFonts w:ascii="Calibri" w:hAnsi="Calibri"/>
      <w:sz w:val="22"/>
      <w:szCs w:val="22"/>
    </w:rPr>
  </w:style>
  <w:style w:type="character" w:customStyle="1" w:styleId="NoSpacingChar">
    <w:name w:val="No Spacing Char"/>
    <w:basedOn w:val="DefaultParagraphFont"/>
    <w:link w:val="NoSpacing"/>
    <w:uiPriority w:val="1"/>
    <w:rsid w:val="00AC0ED9"/>
    <w:rPr>
      <w:rFonts w:ascii="Calibri" w:hAnsi="Calibri"/>
      <w:sz w:val="22"/>
      <w:szCs w:val="22"/>
      <w:lang w:val="en-US" w:eastAsia="en-US" w:bidi="ar-SA"/>
    </w:rPr>
  </w:style>
  <w:style w:type="character" w:customStyle="1" w:styleId="normalchar">
    <w:name w:val="normal__char"/>
    <w:basedOn w:val="DefaultParagraphFont"/>
    <w:rsid w:val="007530C6"/>
  </w:style>
  <w:style w:type="paragraph" w:styleId="BodyText2">
    <w:name w:val="Body Text 2"/>
    <w:basedOn w:val="Normal"/>
    <w:link w:val="BodyText2Char"/>
    <w:uiPriority w:val="99"/>
    <w:semiHidden/>
    <w:unhideWhenUsed/>
    <w:rsid w:val="007530C6"/>
    <w:pPr>
      <w:spacing w:after="120" w:line="480" w:lineRule="auto"/>
    </w:pPr>
  </w:style>
  <w:style w:type="character" w:customStyle="1" w:styleId="BodyText2Char">
    <w:name w:val="Body Text 2 Char"/>
    <w:basedOn w:val="DefaultParagraphFont"/>
    <w:link w:val="BodyText2"/>
    <w:uiPriority w:val="99"/>
    <w:semiHidden/>
    <w:rsid w:val="007530C6"/>
    <w:rPr>
      <w:sz w:val="24"/>
      <w:szCs w:val="24"/>
      <w:lang w:eastAsia="ar-SA"/>
    </w:rPr>
  </w:style>
  <w:style w:type="paragraph" w:customStyle="1" w:styleId="Standard">
    <w:name w:val="Standard"/>
    <w:rsid w:val="009B6F77"/>
    <w:pPr>
      <w:suppressAutoHyphens/>
      <w:autoSpaceDN w:val="0"/>
      <w:textAlignment w:val="baseline"/>
    </w:pPr>
    <w:rPr>
      <w:kern w:val="3"/>
      <w:sz w:val="24"/>
      <w:szCs w:val="24"/>
      <w:lang w:eastAsia="zh-CN"/>
    </w:rPr>
  </w:style>
  <w:style w:type="numbering" w:customStyle="1" w:styleId="WW8Num8">
    <w:name w:val="WW8Num8"/>
    <w:basedOn w:val="NoList"/>
    <w:rsid w:val="009B6F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2608B-C090-49E6-8F9F-683854ACDDCF}"/>
</file>

<file path=customXml/itemProps2.xml><?xml version="1.0" encoding="utf-8"?>
<ds:datastoreItem xmlns:ds="http://schemas.openxmlformats.org/officeDocument/2006/customXml" ds:itemID="{518654BE-9C25-449E-829B-0A46C6891165}"/>
</file>

<file path=customXml/itemProps3.xml><?xml version="1.0" encoding="utf-8"?>
<ds:datastoreItem xmlns:ds="http://schemas.openxmlformats.org/officeDocument/2006/customXml" ds:itemID="{BEAE58C0-29A1-48E4-95C0-AF89E36EAAA9}"/>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Joseph Vineeth</vt:lpstr>
    </vt:vector>
  </TitlesOfParts>
  <Company>Perficient Inc.</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Vineeth</dc:title>
  <dc:subject>MessageBroker Developer</dc:subject>
  <dc:creator>a332868</dc:creator>
  <cp:lastModifiedBy>user</cp:lastModifiedBy>
  <cp:revision>2</cp:revision>
  <cp:lastPrinted>2004-11-24T06:06:00Z</cp:lastPrinted>
  <dcterms:created xsi:type="dcterms:W3CDTF">2014-04-13T06:44:00Z</dcterms:created>
  <dcterms:modified xsi:type="dcterms:W3CDTF">2014-04-13T06:44:00Z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